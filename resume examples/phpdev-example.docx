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44993" w14:textId="77777777" w:rsidR="009B4F70" w:rsidRPr="00E07258" w:rsidRDefault="009B4F70" w:rsidP="009B4F70">
      <w:pPr>
        <w:pStyle w:val="Heading2"/>
        <w:pBdr>
          <w:bottom w:val="none" w:sz="0" w:space="0" w:color="auto"/>
        </w:pBdr>
        <w:spacing w:line="360" w:lineRule="auto"/>
        <w:ind w:right="2736"/>
        <w:rPr>
          <w:rFonts w:ascii="Arial" w:hAnsi="Arial" w:cs="Arial"/>
          <w:sz w:val="14"/>
          <w:szCs w:val="14"/>
        </w:rPr>
      </w:pPr>
      <w:r w:rsidRPr="00E07258">
        <w:rPr>
          <w:rFonts w:ascii="Arial" w:hAnsi="Arial" w:cs="Arial"/>
          <w:sz w:val="14"/>
          <w:szCs w:val="14"/>
        </w:rPr>
        <w:t>Adrian J. Moreno</w:t>
      </w:r>
    </w:p>
    <w:p w14:paraId="62A76D48" w14:textId="77777777" w:rsidR="009B4F70" w:rsidRDefault="009B4F70" w:rsidP="009B4F70">
      <w:pPr>
        <w:pBdr>
          <w:top w:val="single" w:sz="1" w:space="1" w:color="000000"/>
          <w:bottom w:val="single" w:sz="1" w:space="1" w:color="000000"/>
        </w:pBdr>
        <w:spacing w:line="360" w:lineRule="auto"/>
        <w:ind w:right="2736"/>
        <w:rPr>
          <w:rFonts w:ascii="Arial" w:hAnsi="Arial" w:cs="Arial"/>
          <w:sz w:val="14"/>
          <w:szCs w:val="14"/>
        </w:rPr>
      </w:pPr>
    </w:p>
    <w:p w14:paraId="4C185E0A" w14:textId="77777777" w:rsidR="009B4F70" w:rsidRPr="00E07258" w:rsidRDefault="009B4F70" w:rsidP="009B4F70">
      <w:pPr>
        <w:pBdr>
          <w:top w:val="single" w:sz="1" w:space="1" w:color="000000"/>
          <w:bottom w:val="single" w:sz="1" w:space="1" w:color="000000"/>
        </w:pBdr>
        <w:spacing w:line="360" w:lineRule="auto"/>
        <w:ind w:right="2736"/>
        <w:rPr>
          <w:rFonts w:ascii="Arial" w:hAnsi="Arial" w:cs="Arial"/>
          <w:sz w:val="14"/>
          <w:szCs w:val="14"/>
        </w:rPr>
      </w:pPr>
      <w:r w:rsidRPr="00E07258">
        <w:rPr>
          <w:rFonts w:ascii="Arial" w:hAnsi="Arial" w:cs="Arial"/>
          <w:sz w:val="14"/>
          <w:szCs w:val="14"/>
        </w:rPr>
        <w:t>Irving, TX – (214) 280-6676 – resume@iKnowKungFoo.com – http://www.iKnowKungFoo.com</w:t>
      </w:r>
    </w:p>
    <w:p w14:paraId="5DDC7B46" w14:textId="77777777" w:rsidR="009B4F70" w:rsidRPr="00E07258" w:rsidRDefault="009B4F70" w:rsidP="009B4F70">
      <w:pPr>
        <w:spacing w:line="360" w:lineRule="auto"/>
        <w:ind w:right="2736"/>
        <w:rPr>
          <w:rFonts w:ascii="Arial" w:hAnsi="Arial" w:cs="Arial"/>
          <w:b/>
          <w:bCs/>
          <w:sz w:val="14"/>
          <w:szCs w:val="14"/>
        </w:rPr>
      </w:pPr>
    </w:p>
    <w:p w14:paraId="6E721DDE" w14:textId="77777777" w:rsidR="009B4F70" w:rsidRPr="00E07258" w:rsidRDefault="009B4F70" w:rsidP="009B4F70">
      <w:pPr>
        <w:pStyle w:val="Heading3"/>
        <w:spacing w:line="360" w:lineRule="auto"/>
        <w:ind w:right="2736"/>
        <w:rPr>
          <w:rFonts w:ascii="Arial" w:hAnsi="Arial" w:cs="Arial"/>
          <w:sz w:val="14"/>
          <w:szCs w:val="14"/>
        </w:rPr>
      </w:pPr>
      <w:r w:rsidRPr="00E07258">
        <w:rPr>
          <w:rFonts w:ascii="Arial" w:hAnsi="Arial" w:cs="Arial"/>
          <w:sz w:val="14"/>
          <w:szCs w:val="14"/>
        </w:rPr>
        <w:t>Objective</w:t>
      </w:r>
    </w:p>
    <w:p w14:paraId="2AF0CE01" w14:textId="77777777" w:rsidR="009B4F70" w:rsidRPr="00E07258" w:rsidRDefault="009B4F70" w:rsidP="009B4F70">
      <w:pPr>
        <w:spacing w:line="360" w:lineRule="auto"/>
        <w:ind w:right="2736"/>
        <w:rPr>
          <w:rFonts w:ascii="Arial" w:hAnsi="Arial" w:cs="Arial"/>
          <w:sz w:val="14"/>
          <w:szCs w:val="14"/>
        </w:rPr>
      </w:pPr>
    </w:p>
    <w:p w14:paraId="731BB5AE" w14:textId="77777777" w:rsidR="009B4F70" w:rsidRPr="00E07258" w:rsidRDefault="009B4F70" w:rsidP="009B4F70">
      <w:pPr>
        <w:pStyle w:val="WW-BodyTextIndent2"/>
        <w:spacing w:line="360" w:lineRule="auto"/>
        <w:ind w:left="0" w:right="2736"/>
        <w:rPr>
          <w:rFonts w:ascii="Arial" w:hAnsi="Arial" w:cs="Arial"/>
          <w:sz w:val="14"/>
          <w:szCs w:val="14"/>
        </w:rPr>
      </w:pPr>
      <w:r w:rsidRPr="00E07258">
        <w:rPr>
          <w:rFonts w:ascii="Arial" w:hAnsi="Arial" w:cs="Arial"/>
          <w:sz w:val="14"/>
          <w:szCs w:val="14"/>
        </w:rPr>
        <w:t>Enterprise web software architect experienced in application design and development, data modeling, cross-browser user interface design and programming, translating business requirements to technical specifications, project management and team building seeks a Senior position which will leverage current and emerging technologies in order to pursue company goals.</w:t>
      </w:r>
    </w:p>
    <w:p w14:paraId="0915D2B2" w14:textId="77777777" w:rsidR="009B4F70" w:rsidRPr="00E07258" w:rsidRDefault="009B4F70" w:rsidP="009B4F70">
      <w:pPr>
        <w:spacing w:line="360" w:lineRule="auto"/>
        <w:ind w:right="2736"/>
        <w:rPr>
          <w:rFonts w:ascii="Arial" w:hAnsi="Arial" w:cs="Arial"/>
          <w:b/>
          <w:bCs/>
          <w:sz w:val="14"/>
          <w:szCs w:val="14"/>
        </w:rPr>
      </w:pPr>
    </w:p>
    <w:p w14:paraId="25409B28" w14:textId="77777777" w:rsidR="009B4F70" w:rsidRPr="00E07258" w:rsidRDefault="009B4F70" w:rsidP="009B4F70">
      <w:pPr>
        <w:pStyle w:val="Heading3"/>
        <w:spacing w:line="360" w:lineRule="auto"/>
        <w:ind w:right="2736"/>
        <w:rPr>
          <w:rFonts w:ascii="Arial" w:hAnsi="Arial" w:cs="Arial"/>
          <w:sz w:val="14"/>
          <w:szCs w:val="14"/>
        </w:rPr>
      </w:pPr>
      <w:r w:rsidRPr="00E07258">
        <w:rPr>
          <w:rFonts w:ascii="Arial" w:hAnsi="Arial" w:cs="Arial"/>
          <w:sz w:val="14"/>
          <w:szCs w:val="14"/>
        </w:rPr>
        <w:t>Technologies</w:t>
      </w:r>
    </w:p>
    <w:p w14:paraId="3A8D129E" w14:textId="77777777" w:rsidR="009B4F70" w:rsidRPr="00E07258" w:rsidRDefault="009B4F70" w:rsidP="009B4F70">
      <w:pPr>
        <w:tabs>
          <w:tab w:val="left" w:pos="3240"/>
        </w:tabs>
        <w:spacing w:line="360" w:lineRule="auto"/>
        <w:ind w:left="360" w:right="2736"/>
        <w:rPr>
          <w:rFonts w:ascii="Arial" w:hAnsi="Arial" w:cs="Arial"/>
          <w:sz w:val="14"/>
          <w:szCs w:val="14"/>
        </w:rPr>
      </w:pPr>
    </w:p>
    <w:p w14:paraId="510FFD02" w14:textId="77777777" w:rsidR="009B4F70" w:rsidRPr="00E07258" w:rsidRDefault="009B4F70" w:rsidP="009B4F70">
      <w:pPr>
        <w:tabs>
          <w:tab w:val="left" w:pos="1080"/>
        </w:tabs>
        <w:spacing w:line="360" w:lineRule="auto"/>
        <w:ind w:right="2736"/>
        <w:rPr>
          <w:rFonts w:ascii="Arial" w:hAnsi="Arial" w:cs="Arial"/>
          <w:sz w:val="14"/>
          <w:szCs w:val="14"/>
        </w:rPr>
      </w:pPr>
      <w:r w:rsidRPr="00E07258">
        <w:rPr>
          <w:rFonts w:ascii="Arial" w:hAnsi="Arial" w:cs="Arial"/>
          <w:b/>
          <w:bCs/>
          <w:sz w:val="14"/>
          <w:szCs w:val="14"/>
        </w:rPr>
        <w:t>Programming:</w:t>
      </w:r>
      <w:r w:rsidRPr="00E07258">
        <w:rPr>
          <w:rFonts w:ascii="Arial" w:hAnsi="Arial" w:cs="Arial"/>
          <w:sz w:val="14"/>
          <w:szCs w:val="14"/>
        </w:rPr>
        <w:t xml:space="preserve"> ColdFusion (4-8), Flex 3, OOP, J2EE, iText, XML, Internationalization (i18n), PHP</w:t>
      </w:r>
      <w:r w:rsidRPr="00E07258">
        <w:rPr>
          <w:rFonts w:ascii="Arial" w:hAnsi="Arial" w:cs="Arial"/>
          <w:sz w:val="14"/>
          <w:szCs w:val="14"/>
        </w:rPr>
        <w:br/>
      </w:r>
      <w:r w:rsidRPr="00E07258">
        <w:rPr>
          <w:rFonts w:ascii="Arial" w:hAnsi="Arial" w:cs="Arial"/>
          <w:b/>
          <w:bCs/>
          <w:sz w:val="14"/>
          <w:szCs w:val="14"/>
        </w:rPr>
        <w:t>Database:</w:t>
      </w:r>
      <w:r w:rsidRPr="00E07258">
        <w:rPr>
          <w:rFonts w:ascii="Arial" w:hAnsi="Arial" w:cs="Arial"/>
          <w:sz w:val="14"/>
          <w:szCs w:val="14"/>
        </w:rPr>
        <w:t xml:space="preserve"> SQL Server, DB2 (iSeries), MySQL, Oracle, Access </w:t>
      </w:r>
      <w:r w:rsidRPr="00E07258">
        <w:rPr>
          <w:rFonts w:ascii="Arial" w:hAnsi="Arial" w:cs="Arial"/>
          <w:sz w:val="14"/>
          <w:szCs w:val="14"/>
        </w:rPr>
        <w:br/>
      </w:r>
      <w:r w:rsidRPr="00E07258">
        <w:rPr>
          <w:rFonts w:ascii="Arial" w:hAnsi="Arial" w:cs="Arial"/>
          <w:b/>
          <w:bCs/>
          <w:sz w:val="14"/>
          <w:szCs w:val="14"/>
        </w:rPr>
        <w:t>Client-Side:</w:t>
      </w:r>
      <w:r w:rsidRPr="00E07258">
        <w:rPr>
          <w:rFonts w:ascii="Arial" w:hAnsi="Arial" w:cs="Arial"/>
          <w:sz w:val="14"/>
          <w:szCs w:val="14"/>
        </w:rPr>
        <w:t xml:space="preserve"> xHTML, CSS, Javascript (jQuery, Ext, YUI), AJAX </w:t>
      </w:r>
      <w:r w:rsidRPr="00E07258">
        <w:rPr>
          <w:rFonts w:ascii="Arial" w:hAnsi="Arial" w:cs="Arial"/>
          <w:sz w:val="14"/>
          <w:szCs w:val="14"/>
        </w:rPr>
        <w:br/>
      </w:r>
      <w:r w:rsidRPr="00E07258">
        <w:rPr>
          <w:rFonts w:ascii="Arial" w:hAnsi="Arial" w:cs="Arial"/>
          <w:b/>
          <w:bCs/>
          <w:sz w:val="14"/>
          <w:szCs w:val="14"/>
        </w:rPr>
        <w:t xml:space="preserve">Frameworks: </w:t>
      </w:r>
      <w:r w:rsidRPr="00E07258">
        <w:rPr>
          <w:rFonts w:ascii="Arial" w:hAnsi="Arial" w:cs="Arial"/>
          <w:sz w:val="14"/>
          <w:szCs w:val="14"/>
        </w:rPr>
        <w:t>Mach-II, Struts</w:t>
      </w:r>
      <w:r w:rsidRPr="00E07258">
        <w:rPr>
          <w:rFonts w:ascii="Arial" w:hAnsi="Arial" w:cs="Arial"/>
          <w:sz w:val="14"/>
          <w:szCs w:val="14"/>
        </w:rPr>
        <w:br/>
      </w:r>
      <w:r w:rsidRPr="00E07258">
        <w:rPr>
          <w:rFonts w:ascii="Arial" w:hAnsi="Arial" w:cs="Arial"/>
          <w:b/>
          <w:bCs/>
          <w:sz w:val="14"/>
          <w:szCs w:val="14"/>
        </w:rPr>
        <w:t>OS:</w:t>
      </w:r>
      <w:r w:rsidRPr="00E07258">
        <w:rPr>
          <w:rFonts w:ascii="Arial" w:hAnsi="Arial" w:cs="Arial"/>
          <w:sz w:val="14"/>
          <w:szCs w:val="14"/>
        </w:rPr>
        <w:t xml:space="preserve"> Linux, Unix, Windows </w:t>
      </w:r>
      <w:r w:rsidRPr="00E07258">
        <w:rPr>
          <w:rFonts w:ascii="Arial" w:hAnsi="Arial" w:cs="Arial"/>
          <w:sz w:val="14"/>
          <w:szCs w:val="14"/>
        </w:rPr>
        <w:br/>
      </w:r>
      <w:r w:rsidRPr="00E07258">
        <w:rPr>
          <w:rFonts w:ascii="Arial" w:hAnsi="Arial" w:cs="Arial"/>
          <w:b/>
          <w:bCs/>
          <w:sz w:val="14"/>
          <w:szCs w:val="14"/>
        </w:rPr>
        <w:t>Application Servers:</w:t>
      </w:r>
      <w:r w:rsidRPr="00E07258">
        <w:rPr>
          <w:rFonts w:ascii="Arial" w:hAnsi="Arial" w:cs="Arial"/>
          <w:sz w:val="14"/>
          <w:szCs w:val="14"/>
        </w:rPr>
        <w:t xml:space="preserve"> ColdFusion, JBoss, JRun</w:t>
      </w:r>
      <w:r w:rsidRPr="00E07258">
        <w:rPr>
          <w:rFonts w:ascii="Arial" w:hAnsi="Arial" w:cs="Arial"/>
          <w:sz w:val="14"/>
          <w:szCs w:val="14"/>
        </w:rPr>
        <w:br/>
      </w:r>
      <w:r w:rsidRPr="00E07258">
        <w:rPr>
          <w:rFonts w:ascii="Arial" w:hAnsi="Arial" w:cs="Arial"/>
          <w:b/>
          <w:bCs/>
          <w:sz w:val="14"/>
          <w:szCs w:val="14"/>
        </w:rPr>
        <w:t>Software:</w:t>
      </w:r>
      <w:r w:rsidRPr="00E07258">
        <w:rPr>
          <w:rFonts w:ascii="Arial" w:hAnsi="Arial" w:cs="Arial"/>
          <w:sz w:val="14"/>
          <w:szCs w:val="14"/>
        </w:rPr>
        <w:t xml:space="preserve"> Eclipse (primary IDE), Flex Builder, Adobe DreamWeaver, Fireworks, Photoshop, ImageReady, Illustrator, Flash, Acrobat; MS Office Suite</w:t>
      </w:r>
    </w:p>
    <w:p w14:paraId="6D6A05BF" w14:textId="77777777" w:rsidR="009B4F70" w:rsidRPr="00E07258" w:rsidRDefault="009B4F70" w:rsidP="009B4F70">
      <w:pPr>
        <w:tabs>
          <w:tab w:val="left" w:pos="720"/>
        </w:tabs>
        <w:spacing w:line="360" w:lineRule="auto"/>
        <w:ind w:right="2736"/>
        <w:rPr>
          <w:rFonts w:ascii="Arial" w:hAnsi="Arial" w:cs="Arial"/>
          <w:sz w:val="14"/>
          <w:szCs w:val="14"/>
        </w:rPr>
      </w:pPr>
    </w:p>
    <w:p w14:paraId="176B704B" w14:textId="77777777" w:rsidR="009B4F70" w:rsidRPr="00E07258" w:rsidRDefault="009B4F70" w:rsidP="009B4F70">
      <w:pPr>
        <w:pStyle w:val="Heading3"/>
        <w:tabs>
          <w:tab w:val="left" w:pos="720"/>
        </w:tabs>
        <w:spacing w:line="360" w:lineRule="auto"/>
        <w:ind w:right="2736"/>
        <w:rPr>
          <w:rFonts w:ascii="Arial" w:hAnsi="Arial" w:cs="Arial"/>
          <w:sz w:val="14"/>
          <w:szCs w:val="14"/>
        </w:rPr>
      </w:pPr>
      <w:r w:rsidRPr="00E07258">
        <w:rPr>
          <w:rFonts w:ascii="Arial" w:hAnsi="Arial" w:cs="Arial"/>
          <w:sz w:val="14"/>
          <w:szCs w:val="14"/>
        </w:rPr>
        <w:t>Experience</w:t>
      </w:r>
    </w:p>
    <w:p w14:paraId="0FBFA31F" w14:textId="77777777" w:rsidR="009B4F70" w:rsidRPr="00E07258" w:rsidRDefault="009B4F70" w:rsidP="009B4F70">
      <w:pPr>
        <w:spacing w:line="360" w:lineRule="auto"/>
        <w:ind w:right="2736"/>
        <w:rPr>
          <w:rFonts w:ascii="Arial" w:hAnsi="Arial" w:cs="Arial"/>
          <w:sz w:val="14"/>
          <w:szCs w:val="14"/>
        </w:rPr>
      </w:pPr>
    </w:p>
    <w:p w14:paraId="45E1A6BE"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Dallas / Fort Worth ColdFusion User Group</w:t>
      </w:r>
    </w:p>
    <w:p w14:paraId="7CC68FA0"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Co-Manager</w:t>
      </w:r>
    </w:p>
    <w:p w14:paraId="6880EDB3"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July 2008 – Present</w:t>
      </w:r>
    </w:p>
    <w:p w14:paraId="352BE08B" w14:textId="77777777" w:rsidR="009B4F70" w:rsidRPr="00E07258" w:rsidRDefault="009B4F70" w:rsidP="009B4F70">
      <w:pPr>
        <w:tabs>
          <w:tab w:val="left" w:pos="720"/>
        </w:tabs>
        <w:spacing w:line="360" w:lineRule="auto"/>
        <w:ind w:right="2736"/>
        <w:rPr>
          <w:rFonts w:ascii="Arial" w:hAnsi="Arial" w:cs="Arial"/>
          <w:b/>
          <w:bCs/>
          <w:sz w:val="14"/>
          <w:szCs w:val="14"/>
        </w:rPr>
      </w:pPr>
    </w:p>
    <w:p w14:paraId="6F51F947" w14:textId="77777777" w:rsidR="009B4F70" w:rsidRPr="00E07258" w:rsidRDefault="009B4F70" w:rsidP="009B4F70">
      <w:pPr>
        <w:tabs>
          <w:tab w:val="left" w:pos="720"/>
        </w:tabs>
        <w:spacing w:line="360" w:lineRule="auto"/>
        <w:ind w:right="2736"/>
        <w:rPr>
          <w:rFonts w:ascii="Arial" w:hAnsi="Arial" w:cs="Arial"/>
          <w:sz w:val="14"/>
          <w:szCs w:val="14"/>
        </w:rPr>
      </w:pPr>
      <w:r w:rsidRPr="00E07258">
        <w:rPr>
          <w:rFonts w:ascii="Arial" w:hAnsi="Arial" w:cs="Arial"/>
          <w:sz w:val="14"/>
          <w:szCs w:val="14"/>
        </w:rPr>
        <w:t>Co-ordinate monthly meeting topics and presentations with group manager. Work with local user groups to cross-train related technologies.</w:t>
      </w:r>
    </w:p>
    <w:p w14:paraId="36D50F41" w14:textId="77777777" w:rsidR="009B4F70" w:rsidRPr="00E07258" w:rsidRDefault="009B4F70" w:rsidP="009B4F70">
      <w:pPr>
        <w:tabs>
          <w:tab w:val="left" w:pos="720"/>
        </w:tabs>
        <w:spacing w:line="360" w:lineRule="auto"/>
        <w:ind w:right="2736"/>
        <w:rPr>
          <w:rFonts w:ascii="Arial" w:hAnsi="Arial" w:cs="Arial"/>
          <w:b/>
          <w:bCs/>
          <w:sz w:val="14"/>
          <w:szCs w:val="14"/>
        </w:rPr>
      </w:pPr>
    </w:p>
    <w:p w14:paraId="26B71133"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Study Island</w:t>
      </w:r>
    </w:p>
    <w:p w14:paraId="581B8A2C"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Senior Web Developer</w:t>
      </w:r>
    </w:p>
    <w:p w14:paraId="3390A01D" w14:textId="77777777" w:rsidR="009B4F70" w:rsidRPr="00E07258" w:rsidRDefault="009B4F70" w:rsidP="009B4F70">
      <w:pPr>
        <w:tabs>
          <w:tab w:val="left" w:pos="720"/>
        </w:tabs>
        <w:spacing w:line="360" w:lineRule="auto"/>
        <w:ind w:right="2736"/>
        <w:rPr>
          <w:rFonts w:ascii="Arial" w:hAnsi="Arial" w:cs="Arial"/>
          <w:sz w:val="14"/>
          <w:szCs w:val="14"/>
        </w:rPr>
      </w:pPr>
      <w:r w:rsidRPr="00E07258">
        <w:rPr>
          <w:rFonts w:ascii="Arial" w:hAnsi="Arial" w:cs="Arial"/>
          <w:b/>
          <w:bCs/>
          <w:sz w:val="14"/>
          <w:szCs w:val="14"/>
        </w:rPr>
        <w:t>June 2008 – August 2009</w:t>
      </w:r>
      <w:r w:rsidRPr="00E07258">
        <w:rPr>
          <w:rFonts w:ascii="Arial" w:hAnsi="Arial" w:cs="Arial"/>
          <w:b/>
          <w:bCs/>
          <w:sz w:val="14"/>
          <w:szCs w:val="14"/>
        </w:rPr>
        <w:br/>
      </w:r>
      <w:r w:rsidRPr="00E07258">
        <w:rPr>
          <w:rFonts w:ascii="Arial" w:hAnsi="Arial" w:cs="Arial"/>
          <w:sz w:val="14"/>
          <w:szCs w:val="14"/>
        </w:rPr>
        <w:t>www.StudyIsland.com</w:t>
      </w:r>
    </w:p>
    <w:p w14:paraId="4E5B421D" w14:textId="77777777" w:rsidR="009B4F70" w:rsidRPr="00E07258" w:rsidRDefault="009B4F70" w:rsidP="009B4F70">
      <w:pPr>
        <w:tabs>
          <w:tab w:val="left" w:pos="720"/>
        </w:tabs>
        <w:spacing w:line="360" w:lineRule="auto"/>
        <w:ind w:right="2736"/>
        <w:rPr>
          <w:rFonts w:ascii="Arial" w:hAnsi="Arial" w:cs="Arial"/>
          <w:b/>
          <w:bCs/>
          <w:sz w:val="14"/>
          <w:szCs w:val="14"/>
        </w:rPr>
      </w:pPr>
    </w:p>
    <w:p w14:paraId="1E043A9D" w14:textId="77777777" w:rsidR="009B4F70" w:rsidRPr="00E07258" w:rsidRDefault="009B4F70" w:rsidP="009B4F70">
      <w:pPr>
        <w:pStyle w:val="List"/>
        <w:tabs>
          <w:tab w:val="left" w:pos="720"/>
        </w:tabs>
        <w:spacing w:line="360" w:lineRule="auto"/>
        <w:ind w:right="2736"/>
        <w:rPr>
          <w:rFonts w:ascii="Arial" w:hAnsi="Arial" w:cs="Arial"/>
          <w:sz w:val="14"/>
          <w:szCs w:val="14"/>
        </w:rPr>
      </w:pPr>
      <w:r w:rsidRPr="00E07258">
        <w:rPr>
          <w:rFonts w:ascii="Arial" w:hAnsi="Arial" w:cs="Arial"/>
          <w:sz w:val="14"/>
          <w:szCs w:val="14"/>
        </w:rPr>
        <w:t>Environment: Windows XP/Vista, ColdFusion 8.0.1 Standard on IIS, SQL Server 2005</w:t>
      </w:r>
    </w:p>
    <w:p w14:paraId="234957FA" w14:textId="77777777" w:rsidR="009B4F70" w:rsidRPr="00E07258" w:rsidRDefault="009B4F70" w:rsidP="009B4F70">
      <w:pPr>
        <w:pStyle w:val="List"/>
        <w:tabs>
          <w:tab w:val="left" w:pos="720"/>
        </w:tabs>
        <w:spacing w:line="360" w:lineRule="auto"/>
        <w:ind w:right="2736"/>
        <w:rPr>
          <w:rFonts w:ascii="Arial" w:hAnsi="Arial" w:cs="Arial"/>
          <w:sz w:val="14"/>
          <w:szCs w:val="14"/>
        </w:rPr>
      </w:pPr>
    </w:p>
    <w:p w14:paraId="4FC0DB79" w14:textId="77777777" w:rsidR="009B4F70" w:rsidRPr="00E07258" w:rsidRDefault="009B4F70" w:rsidP="009B4F70">
      <w:pPr>
        <w:pStyle w:val="List"/>
        <w:tabs>
          <w:tab w:val="left" w:pos="720"/>
        </w:tabs>
        <w:spacing w:line="360" w:lineRule="auto"/>
        <w:ind w:right="2736"/>
        <w:rPr>
          <w:rFonts w:ascii="Arial" w:hAnsi="Arial" w:cs="Arial"/>
          <w:sz w:val="14"/>
          <w:szCs w:val="14"/>
        </w:rPr>
      </w:pPr>
      <w:r w:rsidRPr="00E07258">
        <w:rPr>
          <w:rFonts w:ascii="Arial" w:hAnsi="Arial" w:cs="Arial"/>
          <w:sz w:val="14"/>
          <w:szCs w:val="14"/>
        </w:rPr>
        <w:t>Implemented object oriented programming concepts and advanced SQL in order to rapidly develop new features for the public website and the internal CMS. Re-factored legacy application code, implemented JavaScript libraries to enhance user interface and user experience, mentored coworkers in order to address software, database and infrastructure issues.</w:t>
      </w:r>
    </w:p>
    <w:p w14:paraId="34B0A000" w14:textId="77777777" w:rsidR="009B4F70" w:rsidRPr="00E07258" w:rsidRDefault="009B4F70" w:rsidP="009B4F70">
      <w:pPr>
        <w:pStyle w:val="List"/>
        <w:pBdr>
          <w:bottom w:val="single" w:sz="1" w:space="2" w:color="000000"/>
        </w:pBdr>
        <w:tabs>
          <w:tab w:val="left" w:pos="720"/>
        </w:tabs>
        <w:spacing w:line="360" w:lineRule="auto"/>
        <w:ind w:right="2736"/>
        <w:rPr>
          <w:rFonts w:ascii="Arial" w:hAnsi="Arial" w:cs="Arial"/>
          <w:b/>
          <w:bCs/>
          <w:sz w:val="14"/>
          <w:szCs w:val="14"/>
        </w:rPr>
      </w:pPr>
    </w:p>
    <w:p w14:paraId="76F7012E" w14:textId="77777777" w:rsidR="009B4F70" w:rsidRPr="00E07258" w:rsidRDefault="009B4F70" w:rsidP="009B4F70">
      <w:pPr>
        <w:tabs>
          <w:tab w:val="left" w:pos="720"/>
        </w:tabs>
        <w:spacing w:line="360" w:lineRule="auto"/>
        <w:ind w:right="2736"/>
        <w:rPr>
          <w:rFonts w:ascii="Arial" w:hAnsi="Arial" w:cs="Arial"/>
          <w:b/>
          <w:bCs/>
          <w:sz w:val="14"/>
          <w:szCs w:val="14"/>
        </w:rPr>
      </w:pPr>
    </w:p>
    <w:p w14:paraId="7CF5321A"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Unitrin Specialty</w:t>
      </w:r>
    </w:p>
    <w:p w14:paraId="658FFAF7"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Senior Web Developer</w:t>
      </w:r>
    </w:p>
    <w:p w14:paraId="5F9BC8BE"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April 2006 – June 2008</w:t>
      </w:r>
    </w:p>
    <w:p w14:paraId="76711A41" w14:textId="77777777" w:rsidR="009B4F70" w:rsidRPr="00E07258" w:rsidRDefault="009B4F70" w:rsidP="009B4F70">
      <w:pPr>
        <w:pStyle w:val="List"/>
        <w:tabs>
          <w:tab w:val="left" w:pos="720"/>
        </w:tabs>
        <w:spacing w:line="360" w:lineRule="auto"/>
        <w:ind w:right="2736"/>
        <w:rPr>
          <w:rFonts w:ascii="Arial" w:hAnsi="Arial" w:cs="Arial"/>
          <w:sz w:val="14"/>
          <w:szCs w:val="14"/>
        </w:rPr>
      </w:pPr>
      <w:r w:rsidRPr="00E07258">
        <w:rPr>
          <w:rFonts w:ascii="Arial" w:hAnsi="Arial" w:cs="Arial"/>
          <w:sz w:val="14"/>
          <w:szCs w:val="14"/>
        </w:rPr>
        <w:t>www.UnitrinSpecialty.com</w:t>
      </w:r>
    </w:p>
    <w:p w14:paraId="6C092BC4" w14:textId="77777777" w:rsidR="009B4F70" w:rsidRPr="00E07258" w:rsidRDefault="009B4F70" w:rsidP="009B4F70">
      <w:pPr>
        <w:tabs>
          <w:tab w:val="left" w:pos="720"/>
        </w:tabs>
        <w:spacing w:line="360" w:lineRule="auto"/>
        <w:ind w:right="2736"/>
        <w:rPr>
          <w:rFonts w:ascii="Arial" w:hAnsi="Arial" w:cs="Arial"/>
          <w:sz w:val="14"/>
          <w:szCs w:val="14"/>
        </w:rPr>
      </w:pPr>
    </w:p>
    <w:p w14:paraId="36E0FDA8" w14:textId="77777777" w:rsidR="009B4F70" w:rsidRPr="00E07258" w:rsidRDefault="009B4F70" w:rsidP="009B4F70">
      <w:pPr>
        <w:tabs>
          <w:tab w:val="left" w:pos="720"/>
        </w:tabs>
        <w:spacing w:line="360" w:lineRule="auto"/>
        <w:ind w:right="2736"/>
        <w:rPr>
          <w:rFonts w:ascii="Arial" w:hAnsi="Arial" w:cs="Arial"/>
          <w:sz w:val="14"/>
          <w:szCs w:val="14"/>
        </w:rPr>
      </w:pPr>
      <w:r w:rsidRPr="00E07258">
        <w:rPr>
          <w:rFonts w:ascii="Arial" w:hAnsi="Arial" w:cs="Arial"/>
          <w:sz w:val="14"/>
          <w:szCs w:val="14"/>
        </w:rPr>
        <w:t>Environment: Windows 2000/2003, Multi-instance ColdFusion 7 J2EE on IIS, DB/2 (iSeries)</w:t>
      </w:r>
    </w:p>
    <w:p w14:paraId="706FEED2" w14:textId="77777777" w:rsidR="009B4F70" w:rsidRPr="00E07258" w:rsidRDefault="009B4F70" w:rsidP="009B4F70">
      <w:pPr>
        <w:tabs>
          <w:tab w:val="left" w:pos="720"/>
        </w:tabs>
        <w:spacing w:line="360" w:lineRule="auto"/>
        <w:ind w:right="2736"/>
        <w:rPr>
          <w:rFonts w:ascii="Arial" w:hAnsi="Arial" w:cs="Arial"/>
          <w:sz w:val="14"/>
          <w:szCs w:val="14"/>
        </w:rPr>
      </w:pPr>
    </w:p>
    <w:p w14:paraId="1129D17F" w14:textId="77777777" w:rsidR="009B4F70" w:rsidRPr="00E07258" w:rsidRDefault="009B4F70" w:rsidP="009B4F70">
      <w:pPr>
        <w:tabs>
          <w:tab w:val="left" w:pos="720"/>
        </w:tabs>
        <w:spacing w:line="360" w:lineRule="auto"/>
        <w:ind w:right="2736"/>
        <w:rPr>
          <w:rFonts w:ascii="Arial" w:hAnsi="Arial" w:cs="Arial"/>
          <w:sz w:val="14"/>
          <w:szCs w:val="14"/>
        </w:rPr>
      </w:pPr>
      <w:r w:rsidRPr="00E07258">
        <w:rPr>
          <w:rFonts w:ascii="Arial" w:hAnsi="Arial" w:cs="Arial"/>
          <w:sz w:val="14"/>
          <w:szCs w:val="14"/>
        </w:rPr>
        <w:t>Developed object oriented software architecture using object-relational mappings, implemented resource bundles, introduced other advanced concepts and mentored coworkers in order to develop more maintainable and scalable web applications catering to the Insured, their Agents and other Unitrin partners.</w:t>
      </w:r>
    </w:p>
    <w:p w14:paraId="0C56BB7F" w14:textId="77777777" w:rsidR="009B4F70" w:rsidRPr="00E07258" w:rsidRDefault="009B4F70" w:rsidP="009B4F70">
      <w:pPr>
        <w:tabs>
          <w:tab w:val="left" w:pos="720"/>
        </w:tabs>
        <w:spacing w:line="360" w:lineRule="auto"/>
        <w:ind w:right="2736"/>
        <w:rPr>
          <w:rFonts w:ascii="Arial" w:hAnsi="Arial" w:cs="Arial"/>
          <w:sz w:val="14"/>
          <w:szCs w:val="14"/>
        </w:rPr>
      </w:pPr>
    </w:p>
    <w:p w14:paraId="7663C01D" w14:textId="77777777" w:rsidR="009B4F70" w:rsidRPr="00E07258" w:rsidRDefault="009B4F70" w:rsidP="009B4F70">
      <w:pPr>
        <w:numPr>
          <w:ilvl w:val="0"/>
          <w:numId w:val="8"/>
        </w:numPr>
        <w:spacing w:line="360" w:lineRule="auto"/>
        <w:ind w:right="2736"/>
        <w:rPr>
          <w:rFonts w:ascii="Arial" w:hAnsi="Arial" w:cs="Arial"/>
          <w:sz w:val="14"/>
          <w:szCs w:val="14"/>
        </w:rPr>
      </w:pPr>
      <w:r w:rsidRPr="00E07258">
        <w:rPr>
          <w:rFonts w:ascii="Arial" w:hAnsi="Arial" w:cs="Arial"/>
          <w:sz w:val="14"/>
          <w:szCs w:val="14"/>
        </w:rPr>
        <w:lastRenderedPageBreak/>
        <w:t>Technical and Team lead on Online Payments Rewrite project.</w:t>
      </w:r>
    </w:p>
    <w:p w14:paraId="6BCE1597" w14:textId="77777777" w:rsidR="009B4F70" w:rsidRPr="00E07258" w:rsidRDefault="009B4F70" w:rsidP="009B4F70">
      <w:pPr>
        <w:numPr>
          <w:ilvl w:val="1"/>
          <w:numId w:val="8"/>
        </w:numPr>
        <w:spacing w:line="360" w:lineRule="auto"/>
        <w:ind w:right="2736"/>
        <w:rPr>
          <w:rFonts w:ascii="Arial" w:hAnsi="Arial" w:cs="Arial"/>
          <w:sz w:val="14"/>
          <w:szCs w:val="14"/>
        </w:rPr>
      </w:pPr>
      <w:r w:rsidRPr="00E07258">
        <w:rPr>
          <w:rFonts w:ascii="Arial" w:hAnsi="Arial" w:cs="Arial"/>
          <w:sz w:val="14"/>
          <w:szCs w:val="14"/>
        </w:rPr>
        <w:t>~80% of all insurance payments are processed through this application</w:t>
      </w:r>
    </w:p>
    <w:p w14:paraId="5C1F21D6" w14:textId="77777777" w:rsidR="009B4F70" w:rsidRPr="00E07258" w:rsidRDefault="009B4F70" w:rsidP="009B4F70">
      <w:pPr>
        <w:numPr>
          <w:ilvl w:val="1"/>
          <w:numId w:val="8"/>
        </w:numPr>
        <w:spacing w:line="360" w:lineRule="auto"/>
        <w:ind w:right="2736"/>
        <w:rPr>
          <w:rFonts w:ascii="Arial" w:hAnsi="Arial" w:cs="Arial"/>
          <w:sz w:val="14"/>
          <w:szCs w:val="14"/>
        </w:rPr>
      </w:pPr>
      <w:r w:rsidRPr="00E07258">
        <w:rPr>
          <w:rFonts w:ascii="Arial" w:hAnsi="Arial" w:cs="Arial"/>
          <w:sz w:val="14"/>
          <w:szCs w:val="14"/>
        </w:rPr>
        <w:t>Mach-II framework</w:t>
      </w:r>
    </w:p>
    <w:p w14:paraId="316202CF" w14:textId="77777777" w:rsidR="009B4F70" w:rsidRPr="00E07258" w:rsidRDefault="009B4F70" w:rsidP="009B4F70">
      <w:pPr>
        <w:numPr>
          <w:ilvl w:val="1"/>
          <w:numId w:val="8"/>
        </w:numPr>
        <w:spacing w:line="360" w:lineRule="auto"/>
        <w:ind w:right="2736"/>
        <w:rPr>
          <w:rFonts w:ascii="Arial" w:hAnsi="Arial" w:cs="Arial"/>
          <w:sz w:val="14"/>
          <w:szCs w:val="14"/>
        </w:rPr>
      </w:pPr>
      <w:r w:rsidRPr="00E07258">
        <w:rPr>
          <w:rFonts w:ascii="Arial" w:hAnsi="Arial" w:cs="Arial"/>
          <w:sz w:val="14"/>
          <w:szCs w:val="14"/>
        </w:rPr>
        <w:t>Advanced Rules Engine</w:t>
      </w:r>
    </w:p>
    <w:p w14:paraId="1812808A" w14:textId="77777777" w:rsidR="009B4F70" w:rsidRPr="00E07258" w:rsidRDefault="009B4F70" w:rsidP="009B4F70">
      <w:pPr>
        <w:numPr>
          <w:ilvl w:val="1"/>
          <w:numId w:val="8"/>
        </w:numPr>
        <w:spacing w:line="360" w:lineRule="auto"/>
        <w:ind w:right="2736"/>
        <w:rPr>
          <w:rFonts w:ascii="Arial" w:hAnsi="Arial" w:cs="Arial"/>
          <w:sz w:val="14"/>
          <w:szCs w:val="14"/>
        </w:rPr>
      </w:pPr>
      <w:r w:rsidRPr="00E07258">
        <w:rPr>
          <w:rFonts w:ascii="Arial" w:hAnsi="Arial" w:cs="Arial"/>
          <w:sz w:val="14"/>
          <w:szCs w:val="14"/>
        </w:rPr>
        <w:t>Ajax-enhanced User Interface</w:t>
      </w:r>
    </w:p>
    <w:p w14:paraId="18D9F099" w14:textId="77777777" w:rsidR="009B4F70" w:rsidRPr="00E07258" w:rsidRDefault="009B4F70" w:rsidP="009B4F70">
      <w:pPr>
        <w:numPr>
          <w:ilvl w:val="1"/>
          <w:numId w:val="8"/>
        </w:numPr>
        <w:spacing w:line="360" w:lineRule="auto"/>
        <w:ind w:right="2736"/>
        <w:rPr>
          <w:rFonts w:ascii="Arial" w:hAnsi="Arial" w:cs="Arial"/>
          <w:sz w:val="14"/>
          <w:szCs w:val="14"/>
        </w:rPr>
      </w:pPr>
      <w:r w:rsidRPr="00E07258">
        <w:rPr>
          <w:rFonts w:ascii="Arial" w:hAnsi="Arial" w:cs="Arial"/>
          <w:sz w:val="14"/>
          <w:szCs w:val="14"/>
        </w:rPr>
        <w:t>Robust payment tracking system</w:t>
      </w:r>
    </w:p>
    <w:p w14:paraId="7BEFD57A" w14:textId="77777777" w:rsidR="009B4F70" w:rsidRPr="00E07258" w:rsidRDefault="009B4F70" w:rsidP="009B4F70">
      <w:pPr>
        <w:numPr>
          <w:ilvl w:val="1"/>
          <w:numId w:val="8"/>
        </w:numPr>
        <w:spacing w:line="360" w:lineRule="auto"/>
        <w:ind w:right="2736"/>
        <w:rPr>
          <w:rFonts w:ascii="Arial" w:hAnsi="Arial" w:cs="Arial"/>
          <w:sz w:val="14"/>
          <w:szCs w:val="14"/>
        </w:rPr>
      </w:pPr>
      <w:r w:rsidRPr="00E07258">
        <w:rPr>
          <w:rFonts w:ascii="Arial" w:hAnsi="Arial" w:cs="Arial"/>
          <w:sz w:val="14"/>
          <w:szCs w:val="14"/>
        </w:rPr>
        <w:t>Streamlined and modular payment processing</w:t>
      </w:r>
    </w:p>
    <w:p w14:paraId="3ADD967E" w14:textId="77777777" w:rsidR="009B4F70" w:rsidRPr="00E07258" w:rsidRDefault="009B4F70" w:rsidP="009B4F70">
      <w:pPr>
        <w:numPr>
          <w:ilvl w:val="1"/>
          <w:numId w:val="8"/>
        </w:numPr>
        <w:spacing w:line="360" w:lineRule="auto"/>
        <w:ind w:right="2736"/>
        <w:rPr>
          <w:rFonts w:ascii="Arial" w:hAnsi="Arial" w:cs="Arial"/>
          <w:sz w:val="14"/>
          <w:szCs w:val="14"/>
        </w:rPr>
      </w:pPr>
      <w:r w:rsidRPr="00E07258">
        <w:rPr>
          <w:rFonts w:ascii="Arial" w:hAnsi="Arial" w:cs="Arial"/>
          <w:sz w:val="14"/>
          <w:szCs w:val="14"/>
        </w:rPr>
        <w:t>Support for multiple vendors</w:t>
      </w:r>
    </w:p>
    <w:p w14:paraId="61E32C46" w14:textId="77777777" w:rsidR="009B4F70" w:rsidRPr="00E07258" w:rsidRDefault="009B4F70" w:rsidP="009B4F70">
      <w:pPr>
        <w:spacing w:line="360" w:lineRule="auto"/>
        <w:ind w:right="2736"/>
        <w:rPr>
          <w:rFonts w:ascii="Arial" w:hAnsi="Arial" w:cs="Arial"/>
          <w:sz w:val="14"/>
          <w:szCs w:val="14"/>
        </w:rPr>
      </w:pPr>
    </w:p>
    <w:p w14:paraId="632664BA" w14:textId="77777777" w:rsidR="009B4F70" w:rsidRPr="00E07258" w:rsidRDefault="009B4F70" w:rsidP="009B4F70">
      <w:pPr>
        <w:numPr>
          <w:ilvl w:val="0"/>
          <w:numId w:val="8"/>
        </w:numPr>
        <w:spacing w:line="360" w:lineRule="auto"/>
        <w:ind w:right="2736"/>
        <w:rPr>
          <w:rFonts w:ascii="Arial" w:hAnsi="Arial" w:cs="Arial"/>
          <w:sz w:val="14"/>
          <w:szCs w:val="14"/>
        </w:rPr>
      </w:pPr>
      <w:r w:rsidRPr="00E07258">
        <w:rPr>
          <w:rFonts w:ascii="Arial" w:hAnsi="Arial" w:cs="Arial"/>
          <w:sz w:val="14"/>
          <w:szCs w:val="14"/>
        </w:rPr>
        <w:t>Technical lead on Site Rewrite Project.</w:t>
      </w:r>
    </w:p>
    <w:p w14:paraId="52F3119B" w14:textId="77777777" w:rsidR="009B4F70" w:rsidRPr="00E07258" w:rsidRDefault="009B4F70" w:rsidP="009B4F70">
      <w:pPr>
        <w:numPr>
          <w:ilvl w:val="1"/>
          <w:numId w:val="8"/>
        </w:numPr>
        <w:spacing w:line="360" w:lineRule="auto"/>
        <w:ind w:right="2736"/>
        <w:rPr>
          <w:rFonts w:ascii="Arial" w:hAnsi="Arial" w:cs="Arial"/>
          <w:sz w:val="14"/>
          <w:szCs w:val="14"/>
        </w:rPr>
      </w:pPr>
      <w:r w:rsidRPr="00E07258">
        <w:rPr>
          <w:rFonts w:ascii="Arial" w:hAnsi="Arial" w:cs="Arial"/>
          <w:sz w:val="14"/>
          <w:szCs w:val="14"/>
        </w:rPr>
        <w:t>Complete update of User Interface using CSS</w:t>
      </w:r>
    </w:p>
    <w:p w14:paraId="51F73F93" w14:textId="77777777" w:rsidR="009B4F70" w:rsidRPr="00E07258" w:rsidRDefault="009B4F70" w:rsidP="009B4F70">
      <w:pPr>
        <w:numPr>
          <w:ilvl w:val="1"/>
          <w:numId w:val="8"/>
        </w:numPr>
        <w:spacing w:line="360" w:lineRule="auto"/>
        <w:ind w:right="2736"/>
        <w:rPr>
          <w:rFonts w:ascii="Arial" w:hAnsi="Arial" w:cs="Arial"/>
          <w:sz w:val="14"/>
          <w:szCs w:val="14"/>
        </w:rPr>
      </w:pPr>
      <w:r w:rsidRPr="00E07258">
        <w:rPr>
          <w:rFonts w:ascii="Arial" w:hAnsi="Arial" w:cs="Arial"/>
          <w:sz w:val="14"/>
          <w:szCs w:val="14"/>
        </w:rPr>
        <w:t>Update of server-side code in multiple traditional and Mach-II applications</w:t>
      </w:r>
    </w:p>
    <w:p w14:paraId="154EC332" w14:textId="77777777" w:rsidR="009B4F70" w:rsidRPr="00E07258" w:rsidRDefault="009B4F70" w:rsidP="009B4F70">
      <w:pPr>
        <w:numPr>
          <w:ilvl w:val="2"/>
          <w:numId w:val="8"/>
        </w:numPr>
        <w:spacing w:line="360" w:lineRule="auto"/>
        <w:ind w:right="2736"/>
        <w:rPr>
          <w:rFonts w:ascii="Arial" w:hAnsi="Arial" w:cs="Arial"/>
          <w:sz w:val="14"/>
          <w:szCs w:val="14"/>
        </w:rPr>
      </w:pPr>
      <w:r w:rsidRPr="00E07258">
        <w:rPr>
          <w:rFonts w:ascii="Arial" w:hAnsi="Arial" w:cs="Arial"/>
          <w:sz w:val="14"/>
          <w:szCs w:val="14"/>
        </w:rPr>
        <w:t>Inline queries and business logic moved to Components (CFC files)</w:t>
      </w:r>
    </w:p>
    <w:p w14:paraId="09A31202" w14:textId="77777777" w:rsidR="009B4F70" w:rsidRPr="00E07258" w:rsidRDefault="009B4F70" w:rsidP="009B4F70">
      <w:pPr>
        <w:numPr>
          <w:ilvl w:val="2"/>
          <w:numId w:val="8"/>
        </w:numPr>
        <w:spacing w:line="360" w:lineRule="auto"/>
        <w:ind w:right="2736"/>
        <w:rPr>
          <w:rFonts w:ascii="Arial" w:hAnsi="Arial" w:cs="Arial"/>
          <w:sz w:val="14"/>
          <w:szCs w:val="14"/>
        </w:rPr>
      </w:pPr>
      <w:r w:rsidRPr="00E07258">
        <w:rPr>
          <w:rFonts w:ascii="Arial" w:hAnsi="Arial" w:cs="Arial"/>
          <w:sz w:val="14"/>
          <w:szCs w:val="14"/>
        </w:rPr>
        <w:t>Queries were updated and optimized.</w:t>
      </w:r>
    </w:p>
    <w:p w14:paraId="4FF69D15" w14:textId="77777777" w:rsidR="009B4F70" w:rsidRPr="00E07258" w:rsidRDefault="009B4F70" w:rsidP="009B4F70">
      <w:pPr>
        <w:numPr>
          <w:ilvl w:val="2"/>
          <w:numId w:val="8"/>
        </w:numPr>
        <w:spacing w:line="360" w:lineRule="auto"/>
        <w:ind w:right="2736"/>
        <w:rPr>
          <w:rFonts w:ascii="Arial" w:hAnsi="Arial" w:cs="Arial"/>
          <w:sz w:val="14"/>
          <w:szCs w:val="14"/>
        </w:rPr>
      </w:pPr>
      <w:r w:rsidRPr="00E07258">
        <w:rPr>
          <w:rFonts w:ascii="Arial" w:hAnsi="Arial" w:cs="Arial"/>
          <w:sz w:val="14"/>
          <w:szCs w:val="14"/>
        </w:rPr>
        <w:t>Majority of inline Javascript and CSS moved to external files.</w:t>
      </w:r>
    </w:p>
    <w:p w14:paraId="42F51DF9" w14:textId="77777777" w:rsidR="009B4F70" w:rsidRPr="00E07258" w:rsidRDefault="009B4F70" w:rsidP="009B4F70">
      <w:pPr>
        <w:numPr>
          <w:ilvl w:val="2"/>
          <w:numId w:val="8"/>
        </w:numPr>
        <w:spacing w:line="360" w:lineRule="auto"/>
        <w:ind w:right="2736"/>
        <w:rPr>
          <w:rFonts w:ascii="Arial" w:hAnsi="Arial" w:cs="Arial"/>
          <w:sz w:val="14"/>
          <w:szCs w:val="14"/>
        </w:rPr>
      </w:pPr>
      <w:r w:rsidRPr="00E07258">
        <w:rPr>
          <w:rFonts w:ascii="Arial" w:hAnsi="Arial" w:cs="Arial"/>
          <w:sz w:val="14"/>
          <w:szCs w:val="14"/>
        </w:rPr>
        <w:t>Created Javascript libraries</w:t>
      </w:r>
    </w:p>
    <w:p w14:paraId="508BB026" w14:textId="77777777" w:rsidR="009B4F70" w:rsidRPr="00E07258" w:rsidRDefault="009B4F70" w:rsidP="009B4F70">
      <w:pPr>
        <w:numPr>
          <w:ilvl w:val="2"/>
          <w:numId w:val="8"/>
        </w:numPr>
        <w:spacing w:line="360" w:lineRule="auto"/>
        <w:ind w:right="2736"/>
        <w:rPr>
          <w:rFonts w:ascii="Arial" w:hAnsi="Arial" w:cs="Arial"/>
          <w:sz w:val="14"/>
          <w:szCs w:val="14"/>
        </w:rPr>
      </w:pPr>
      <w:r w:rsidRPr="00E07258">
        <w:rPr>
          <w:rFonts w:ascii="Arial" w:hAnsi="Arial" w:cs="Arial"/>
          <w:sz w:val="14"/>
          <w:szCs w:val="14"/>
        </w:rPr>
        <w:t>Site prepared for translation to other languages</w:t>
      </w:r>
    </w:p>
    <w:p w14:paraId="19F181B7" w14:textId="77777777" w:rsidR="009B4F70" w:rsidRPr="00E07258" w:rsidRDefault="009B4F70" w:rsidP="009B4F70">
      <w:pPr>
        <w:pBdr>
          <w:bottom w:val="single" w:sz="1" w:space="1" w:color="000000"/>
        </w:pBdr>
        <w:spacing w:line="360" w:lineRule="auto"/>
        <w:ind w:right="2736"/>
        <w:rPr>
          <w:rFonts w:ascii="Arial" w:hAnsi="Arial" w:cs="Arial"/>
          <w:b/>
          <w:bCs/>
          <w:sz w:val="14"/>
          <w:szCs w:val="14"/>
        </w:rPr>
      </w:pPr>
    </w:p>
    <w:p w14:paraId="610A1023" w14:textId="77777777" w:rsidR="009B4F70" w:rsidRPr="00E07258" w:rsidRDefault="009B4F70" w:rsidP="009B4F70">
      <w:pPr>
        <w:spacing w:line="360" w:lineRule="auto"/>
        <w:ind w:right="2736"/>
        <w:rPr>
          <w:rFonts w:ascii="Arial" w:hAnsi="Arial" w:cs="Arial"/>
          <w:b/>
          <w:bCs/>
          <w:sz w:val="14"/>
          <w:szCs w:val="14"/>
        </w:rPr>
      </w:pPr>
    </w:p>
    <w:p w14:paraId="5A19F391"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RIA Services, Inc. / Nationwide Financial</w:t>
      </w:r>
    </w:p>
    <w:p w14:paraId="30A1EE40" w14:textId="77777777" w:rsidR="009B4F70" w:rsidRPr="00E07258" w:rsidRDefault="009B4F70" w:rsidP="009B4F70">
      <w:pPr>
        <w:spacing w:line="360" w:lineRule="auto"/>
        <w:ind w:right="2736"/>
        <w:rPr>
          <w:rFonts w:ascii="Arial" w:hAnsi="Arial" w:cs="Arial"/>
          <w:b/>
          <w:bCs/>
          <w:sz w:val="14"/>
          <w:szCs w:val="14"/>
        </w:rPr>
      </w:pPr>
      <w:r w:rsidRPr="00E07258">
        <w:rPr>
          <w:rFonts w:ascii="Arial" w:hAnsi="Arial" w:cs="Arial"/>
          <w:b/>
          <w:bCs/>
          <w:sz w:val="14"/>
          <w:szCs w:val="14"/>
        </w:rPr>
        <w:t>Specialist, IT Applications Development</w:t>
      </w:r>
    </w:p>
    <w:p w14:paraId="4F3DC84B" w14:textId="77777777" w:rsidR="009B4F70" w:rsidRPr="00E07258" w:rsidRDefault="009B4F70" w:rsidP="009B4F70">
      <w:pPr>
        <w:pStyle w:val="Heading4"/>
        <w:tabs>
          <w:tab w:val="left" w:pos="720"/>
        </w:tabs>
        <w:spacing w:line="360" w:lineRule="auto"/>
        <w:ind w:right="2736"/>
        <w:jc w:val="left"/>
        <w:rPr>
          <w:rFonts w:ascii="Arial" w:hAnsi="Arial" w:cs="Arial"/>
          <w:sz w:val="14"/>
          <w:szCs w:val="14"/>
        </w:rPr>
      </w:pPr>
      <w:r w:rsidRPr="00E07258">
        <w:rPr>
          <w:rFonts w:ascii="Arial" w:hAnsi="Arial" w:cs="Arial"/>
          <w:sz w:val="14"/>
          <w:szCs w:val="14"/>
        </w:rPr>
        <w:t>June 2004 – March 2006</w:t>
      </w:r>
    </w:p>
    <w:p w14:paraId="1039C42F" w14:textId="77777777" w:rsidR="009B4F70" w:rsidRPr="00E07258" w:rsidRDefault="009B4F70" w:rsidP="009B4F70">
      <w:pPr>
        <w:spacing w:line="360" w:lineRule="auto"/>
        <w:ind w:right="2736"/>
        <w:rPr>
          <w:rFonts w:ascii="Arial" w:hAnsi="Arial" w:cs="Arial"/>
          <w:sz w:val="14"/>
          <w:szCs w:val="14"/>
        </w:rPr>
      </w:pPr>
      <w:r w:rsidRPr="00E07258">
        <w:rPr>
          <w:rFonts w:ascii="Arial" w:hAnsi="Arial" w:cs="Arial"/>
          <w:sz w:val="14"/>
          <w:szCs w:val="14"/>
        </w:rPr>
        <w:t>www.RIAServices.net</w:t>
      </w:r>
    </w:p>
    <w:p w14:paraId="1327F7DF" w14:textId="77777777" w:rsidR="009B4F70" w:rsidRPr="00E07258" w:rsidRDefault="009B4F70" w:rsidP="009B4F70">
      <w:pPr>
        <w:spacing w:line="360" w:lineRule="auto"/>
        <w:ind w:right="2736"/>
        <w:rPr>
          <w:rFonts w:ascii="Arial" w:hAnsi="Arial" w:cs="Arial"/>
          <w:sz w:val="14"/>
          <w:szCs w:val="14"/>
        </w:rPr>
      </w:pPr>
    </w:p>
    <w:p w14:paraId="7F5CF3B5" w14:textId="77777777" w:rsidR="009B4F70" w:rsidRPr="00E07258" w:rsidRDefault="009B4F70" w:rsidP="009B4F70">
      <w:pPr>
        <w:pStyle w:val="List"/>
        <w:spacing w:line="360" w:lineRule="auto"/>
        <w:ind w:right="2736"/>
        <w:rPr>
          <w:rFonts w:ascii="Arial" w:hAnsi="Arial" w:cs="Arial"/>
          <w:sz w:val="14"/>
          <w:szCs w:val="14"/>
        </w:rPr>
      </w:pPr>
      <w:r w:rsidRPr="00E07258">
        <w:rPr>
          <w:rFonts w:ascii="Arial" w:hAnsi="Arial" w:cs="Arial"/>
          <w:sz w:val="14"/>
          <w:szCs w:val="14"/>
        </w:rPr>
        <w:t>Environment: 64-bit Red Hat Ent. Server 3.0, ColdFusionMX J2EE on Jboss 3.2.5 with MySQL 4.0</w:t>
      </w:r>
    </w:p>
    <w:p w14:paraId="2BFE74D2" w14:textId="77777777" w:rsidR="009B4F70" w:rsidRPr="00E07258" w:rsidRDefault="009B4F70" w:rsidP="009B4F70">
      <w:pPr>
        <w:pStyle w:val="List"/>
        <w:spacing w:line="360" w:lineRule="auto"/>
        <w:ind w:right="2736"/>
        <w:rPr>
          <w:rFonts w:ascii="Arial" w:hAnsi="Arial" w:cs="Arial"/>
          <w:sz w:val="14"/>
          <w:szCs w:val="14"/>
        </w:rPr>
      </w:pPr>
    </w:p>
    <w:p w14:paraId="5BD45EC0" w14:textId="77777777" w:rsidR="009B4F70" w:rsidRPr="00E07258" w:rsidRDefault="009B4F70" w:rsidP="009B4F70">
      <w:pPr>
        <w:pStyle w:val="List"/>
        <w:spacing w:line="360" w:lineRule="auto"/>
        <w:ind w:right="2736"/>
        <w:rPr>
          <w:rFonts w:ascii="Arial" w:hAnsi="Arial" w:cs="Arial"/>
          <w:sz w:val="14"/>
          <w:szCs w:val="14"/>
        </w:rPr>
      </w:pPr>
      <w:r w:rsidRPr="00E07258">
        <w:rPr>
          <w:rFonts w:ascii="Arial" w:hAnsi="Arial" w:cs="Arial"/>
          <w:sz w:val="14"/>
          <w:szCs w:val="14"/>
        </w:rPr>
        <w:t xml:space="preserve">Developed the Contract Management System for RIA Services, Inc., Nationwide Financial and associated Money Managers &amp; Third-Party Plan Administrators. Based on plan attributes, contract documents are determined and populated with company and employee data. They are then converted into secure PDF documents that can be downloaded and printed. </w:t>
      </w:r>
    </w:p>
    <w:p w14:paraId="7D43CA02" w14:textId="77777777" w:rsidR="009B4F70" w:rsidRPr="00E07258" w:rsidRDefault="009B4F70" w:rsidP="009B4F70">
      <w:pPr>
        <w:pStyle w:val="List"/>
        <w:spacing w:line="360" w:lineRule="auto"/>
        <w:ind w:right="2736"/>
        <w:rPr>
          <w:rFonts w:ascii="Arial" w:hAnsi="Arial" w:cs="Arial"/>
          <w:sz w:val="14"/>
          <w:szCs w:val="14"/>
        </w:rPr>
      </w:pPr>
    </w:p>
    <w:p w14:paraId="2CA99BE6" w14:textId="77777777" w:rsidR="009B4F70" w:rsidRPr="00E07258" w:rsidRDefault="009B4F70" w:rsidP="009B4F70">
      <w:pPr>
        <w:pStyle w:val="List"/>
        <w:spacing w:line="360" w:lineRule="auto"/>
        <w:ind w:right="2736"/>
        <w:rPr>
          <w:rFonts w:ascii="Arial" w:hAnsi="Arial" w:cs="Arial"/>
          <w:sz w:val="14"/>
          <w:szCs w:val="14"/>
        </w:rPr>
      </w:pPr>
      <w:r w:rsidRPr="00E07258">
        <w:rPr>
          <w:rFonts w:ascii="Arial" w:hAnsi="Arial" w:cs="Arial"/>
          <w:sz w:val="14"/>
          <w:szCs w:val="14"/>
        </w:rPr>
        <w:t>This application turned a 4-hour on average manual process into a 4-minute automatic process. Rather than waiting for requests to be processed by RIA Services staff, end-users can now securely log into a website to produce documents, upload employee data and generate reports on managed investments and other data.</w:t>
      </w:r>
    </w:p>
    <w:p w14:paraId="01CE9310" w14:textId="77777777" w:rsidR="009B4F70" w:rsidRPr="00E07258" w:rsidRDefault="009B4F70" w:rsidP="009B4F70">
      <w:pPr>
        <w:pStyle w:val="List"/>
        <w:spacing w:line="360" w:lineRule="auto"/>
        <w:ind w:right="2736"/>
        <w:rPr>
          <w:rFonts w:ascii="Arial" w:hAnsi="Arial" w:cs="Arial"/>
          <w:sz w:val="14"/>
          <w:szCs w:val="14"/>
        </w:rPr>
      </w:pPr>
    </w:p>
    <w:p w14:paraId="6CEC6B61" w14:textId="77777777" w:rsidR="009B4F70" w:rsidRPr="00E07258" w:rsidRDefault="009B4F70" w:rsidP="009B4F70">
      <w:pPr>
        <w:pStyle w:val="List"/>
        <w:spacing w:line="360" w:lineRule="auto"/>
        <w:ind w:right="2736"/>
        <w:rPr>
          <w:rFonts w:ascii="Arial" w:hAnsi="Arial" w:cs="Arial"/>
          <w:sz w:val="14"/>
          <w:szCs w:val="14"/>
        </w:rPr>
      </w:pPr>
      <w:r w:rsidRPr="00E07258">
        <w:rPr>
          <w:rFonts w:ascii="Arial" w:hAnsi="Arial" w:cs="Arial"/>
          <w:sz w:val="14"/>
          <w:szCs w:val="14"/>
        </w:rPr>
        <w:t>Developed a custom MVC application framework and data abstraction layer in order to rapidly add new features and transparently manage data from multiple sources.</w:t>
      </w:r>
    </w:p>
    <w:p w14:paraId="44E06CA4" w14:textId="77777777" w:rsidR="009B4F70" w:rsidRPr="00E07258" w:rsidRDefault="009B4F70" w:rsidP="009B4F70">
      <w:pPr>
        <w:pBdr>
          <w:bottom w:val="single" w:sz="1" w:space="1" w:color="000000"/>
        </w:pBdr>
        <w:spacing w:line="360" w:lineRule="auto"/>
        <w:ind w:right="2736"/>
        <w:rPr>
          <w:rFonts w:ascii="Arial" w:hAnsi="Arial" w:cs="Arial"/>
          <w:b/>
          <w:bCs/>
          <w:sz w:val="14"/>
          <w:szCs w:val="14"/>
        </w:rPr>
      </w:pPr>
    </w:p>
    <w:p w14:paraId="70B4987B" w14:textId="77777777" w:rsidR="009B4F70" w:rsidRPr="00E07258" w:rsidRDefault="009B4F70" w:rsidP="009B4F70">
      <w:pPr>
        <w:spacing w:line="360" w:lineRule="auto"/>
        <w:ind w:right="2736"/>
        <w:rPr>
          <w:rFonts w:ascii="Arial" w:hAnsi="Arial" w:cs="Arial"/>
          <w:b/>
          <w:bCs/>
          <w:sz w:val="14"/>
          <w:szCs w:val="14"/>
        </w:rPr>
      </w:pPr>
    </w:p>
    <w:p w14:paraId="5B4A9CC5"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Multimark</w:t>
      </w:r>
    </w:p>
    <w:p w14:paraId="586D1598"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Web Applications Developer</w:t>
      </w:r>
    </w:p>
    <w:p w14:paraId="6BE254DD" w14:textId="77777777" w:rsidR="009B4F70" w:rsidRPr="00E07258" w:rsidRDefault="009B4F70" w:rsidP="009B4F70">
      <w:pPr>
        <w:pStyle w:val="Heading1"/>
        <w:numPr>
          <w:ilvl w:val="0"/>
          <w:numId w:val="0"/>
        </w:numPr>
        <w:tabs>
          <w:tab w:val="left" w:pos="720"/>
        </w:tabs>
        <w:spacing w:line="360" w:lineRule="auto"/>
        <w:ind w:right="2736"/>
        <w:rPr>
          <w:rFonts w:ascii="Arial" w:hAnsi="Arial" w:cs="Arial"/>
          <w:sz w:val="14"/>
          <w:szCs w:val="14"/>
        </w:rPr>
      </w:pPr>
      <w:r w:rsidRPr="00E07258">
        <w:rPr>
          <w:rFonts w:ascii="Arial" w:hAnsi="Arial" w:cs="Arial"/>
          <w:sz w:val="14"/>
          <w:szCs w:val="14"/>
        </w:rPr>
        <w:t>January 2004 – June 2004</w:t>
      </w:r>
    </w:p>
    <w:p w14:paraId="64DE8AA9" w14:textId="77777777" w:rsidR="009B4F70" w:rsidRPr="00E07258" w:rsidRDefault="009B4F70" w:rsidP="009B4F70">
      <w:pPr>
        <w:tabs>
          <w:tab w:val="left" w:pos="720"/>
        </w:tabs>
        <w:spacing w:line="360" w:lineRule="auto"/>
        <w:ind w:right="2736"/>
        <w:rPr>
          <w:rFonts w:ascii="Arial" w:hAnsi="Arial" w:cs="Arial"/>
          <w:b/>
          <w:bCs/>
          <w:sz w:val="14"/>
          <w:szCs w:val="14"/>
        </w:rPr>
      </w:pPr>
    </w:p>
    <w:p w14:paraId="487A5048" w14:textId="77777777" w:rsidR="009B4F70" w:rsidRPr="00E07258" w:rsidRDefault="009B4F70" w:rsidP="009B4F70">
      <w:pPr>
        <w:tabs>
          <w:tab w:val="left" w:pos="720"/>
        </w:tabs>
        <w:spacing w:line="360" w:lineRule="auto"/>
        <w:ind w:right="2736"/>
        <w:rPr>
          <w:rFonts w:ascii="Arial" w:hAnsi="Arial" w:cs="Arial"/>
          <w:sz w:val="14"/>
          <w:szCs w:val="14"/>
        </w:rPr>
      </w:pPr>
      <w:r w:rsidRPr="00E07258">
        <w:rPr>
          <w:rFonts w:ascii="Arial" w:hAnsi="Arial" w:cs="Arial"/>
          <w:sz w:val="14"/>
          <w:szCs w:val="14"/>
        </w:rPr>
        <w:t>Environment: Windows XP and Windows 2000</w:t>
      </w:r>
    </w:p>
    <w:p w14:paraId="1766C0A9" w14:textId="77777777" w:rsidR="009B4F70" w:rsidRPr="00E07258" w:rsidRDefault="009B4F70" w:rsidP="009B4F70">
      <w:pPr>
        <w:tabs>
          <w:tab w:val="left" w:pos="720"/>
        </w:tabs>
        <w:spacing w:line="360" w:lineRule="auto"/>
        <w:ind w:right="2736"/>
        <w:rPr>
          <w:rFonts w:ascii="Arial" w:hAnsi="Arial" w:cs="Arial"/>
          <w:sz w:val="14"/>
          <w:szCs w:val="14"/>
        </w:rPr>
      </w:pPr>
    </w:p>
    <w:p w14:paraId="5BF9D973" w14:textId="77777777" w:rsidR="009B4F70" w:rsidRPr="00E07258" w:rsidRDefault="009B4F70" w:rsidP="009B4F70">
      <w:pPr>
        <w:tabs>
          <w:tab w:val="left" w:pos="720"/>
        </w:tabs>
        <w:spacing w:line="360" w:lineRule="auto"/>
        <w:ind w:right="2736"/>
        <w:rPr>
          <w:rFonts w:ascii="Arial" w:hAnsi="Arial" w:cs="Arial"/>
          <w:sz w:val="14"/>
          <w:szCs w:val="14"/>
        </w:rPr>
      </w:pPr>
      <w:r w:rsidRPr="00E07258">
        <w:rPr>
          <w:rFonts w:ascii="Arial" w:hAnsi="Arial" w:cs="Arial"/>
          <w:sz w:val="14"/>
          <w:szCs w:val="14"/>
        </w:rPr>
        <w:t>Developed Contact Management Application for Lincoln Property Company using ColdFusion 5. Also designed and developed the associated SQL Server 2000 database. The application imports contact data from public and internal websites, filters contacts by property to associated real estate agents and allows agents to manage sales leads efficiently.</w:t>
      </w:r>
    </w:p>
    <w:p w14:paraId="1B180A9D" w14:textId="77777777" w:rsidR="009B4F70" w:rsidRPr="00E07258" w:rsidRDefault="009B4F70" w:rsidP="009B4F70">
      <w:pPr>
        <w:pBdr>
          <w:bottom w:val="single" w:sz="1" w:space="1" w:color="000000"/>
        </w:pBdr>
        <w:spacing w:line="360" w:lineRule="auto"/>
        <w:ind w:right="2736"/>
        <w:rPr>
          <w:rFonts w:ascii="Arial" w:hAnsi="Arial" w:cs="Arial"/>
          <w:b/>
          <w:bCs/>
          <w:sz w:val="14"/>
          <w:szCs w:val="14"/>
        </w:rPr>
      </w:pPr>
    </w:p>
    <w:p w14:paraId="045BE9DA"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GetThere</w:t>
      </w:r>
    </w:p>
    <w:p w14:paraId="5527083E"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Senior Software Applications Engineer</w:t>
      </w:r>
    </w:p>
    <w:p w14:paraId="55740744" w14:textId="77777777" w:rsidR="009B4F70" w:rsidRPr="00E07258" w:rsidRDefault="009B4F70" w:rsidP="009B4F70">
      <w:pPr>
        <w:pStyle w:val="Heading4"/>
        <w:tabs>
          <w:tab w:val="left" w:pos="720"/>
        </w:tabs>
        <w:spacing w:line="360" w:lineRule="auto"/>
        <w:ind w:right="2736"/>
        <w:jc w:val="left"/>
        <w:rPr>
          <w:rFonts w:ascii="Arial" w:hAnsi="Arial" w:cs="Arial"/>
          <w:sz w:val="14"/>
          <w:szCs w:val="14"/>
        </w:rPr>
      </w:pPr>
      <w:r w:rsidRPr="00E07258">
        <w:rPr>
          <w:rFonts w:ascii="Arial" w:hAnsi="Arial" w:cs="Arial"/>
          <w:sz w:val="14"/>
          <w:szCs w:val="14"/>
        </w:rPr>
        <w:t>October 2000 - October 2003</w:t>
      </w:r>
    </w:p>
    <w:p w14:paraId="5F47A640" w14:textId="77777777" w:rsidR="009B4F70" w:rsidRPr="00E07258" w:rsidRDefault="009B4F70" w:rsidP="009B4F70">
      <w:pPr>
        <w:tabs>
          <w:tab w:val="left" w:pos="720"/>
        </w:tabs>
        <w:spacing w:line="360" w:lineRule="auto"/>
        <w:ind w:right="2736"/>
        <w:rPr>
          <w:rFonts w:ascii="Arial" w:hAnsi="Arial" w:cs="Arial"/>
          <w:sz w:val="14"/>
          <w:szCs w:val="14"/>
        </w:rPr>
      </w:pPr>
      <w:r w:rsidRPr="00E07258">
        <w:rPr>
          <w:rFonts w:ascii="Arial" w:hAnsi="Arial" w:cs="Arial"/>
          <w:sz w:val="14"/>
          <w:szCs w:val="14"/>
        </w:rPr>
        <w:t>www.GetThere.com</w:t>
      </w:r>
    </w:p>
    <w:p w14:paraId="5AC1CA54" w14:textId="77777777" w:rsidR="009B4F70" w:rsidRPr="00E07258" w:rsidRDefault="009B4F70" w:rsidP="009B4F70">
      <w:pPr>
        <w:tabs>
          <w:tab w:val="left" w:pos="720"/>
        </w:tabs>
        <w:spacing w:line="360" w:lineRule="auto"/>
        <w:ind w:right="2736"/>
        <w:rPr>
          <w:rFonts w:ascii="Arial" w:hAnsi="Arial" w:cs="Arial"/>
          <w:sz w:val="14"/>
          <w:szCs w:val="14"/>
        </w:rPr>
      </w:pPr>
    </w:p>
    <w:p w14:paraId="577BD3A1" w14:textId="77777777" w:rsidR="009B4F70" w:rsidRPr="00E07258" w:rsidRDefault="009B4F70" w:rsidP="009B4F70">
      <w:pPr>
        <w:tabs>
          <w:tab w:val="left" w:pos="720"/>
        </w:tabs>
        <w:spacing w:line="360" w:lineRule="auto"/>
        <w:ind w:right="2736"/>
        <w:rPr>
          <w:rFonts w:ascii="Arial" w:hAnsi="Arial" w:cs="Arial"/>
          <w:sz w:val="14"/>
          <w:szCs w:val="14"/>
        </w:rPr>
      </w:pPr>
      <w:r w:rsidRPr="00E07258">
        <w:rPr>
          <w:rFonts w:ascii="Arial" w:hAnsi="Arial" w:cs="Arial"/>
          <w:sz w:val="14"/>
          <w:szCs w:val="14"/>
        </w:rPr>
        <w:t>Environment: Proprietary system, JBoss and Oracle8i on Unix (Sun). Windows 2000 desktop.</w:t>
      </w:r>
    </w:p>
    <w:p w14:paraId="44729C88" w14:textId="77777777" w:rsidR="009B4F70" w:rsidRPr="00E07258" w:rsidRDefault="009B4F70" w:rsidP="009B4F70">
      <w:pPr>
        <w:tabs>
          <w:tab w:val="left" w:pos="720"/>
        </w:tabs>
        <w:spacing w:line="360" w:lineRule="auto"/>
        <w:ind w:right="2736"/>
        <w:rPr>
          <w:rFonts w:ascii="Arial" w:hAnsi="Arial" w:cs="Arial"/>
          <w:sz w:val="14"/>
          <w:szCs w:val="14"/>
        </w:rPr>
      </w:pPr>
    </w:p>
    <w:p w14:paraId="7BEBED76" w14:textId="77777777" w:rsidR="009B4F70" w:rsidRPr="00E07258" w:rsidRDefault="009B4F70" w:rsidP="009B4F70">
      <w:pPr>
        <w:tabs>
          <w:tab w:val="left" w:pos="720"/>
        </w:tabs>
        <w:spacing w:line="360" w:lineRule="auto"/>
        <w:ind w:right="2736"/>
        <w:rPr>
          <w:rFonts w:ascii="Arial" w:hAnsi="Arial" w:cs="Arial"/>
          <w:sz w:val="14"/>
          <w:szCs w:val="14"/>
        </w:rPr>
      </w:pPr>
      <w:r w:rsidRPr="00E07258">
        <w:rPr>
          <w:rFonts w:ascii="Arial" w:hAnsi="Arial" w:cs="Arial"/>
          <w:sz w:val="14"/>
          <w:szCs w:val="14"/>
        </w:rPr>
        <w:t>Developed, Designed and Maintained Features and Tools for GetThere Products using Java, JSP, ColdFusion MX and proprietary programming language. As Internationalization (i18n) Team Leader, developed solutions to bring down translation costs and enable text of target language sites to be easily updated. Along with normal duties, developed product specifications, developed data models and databases, designed prototype User Interfaces and mentored junior developers.</w:t>
      </w:r>
    </w:p>
    <w:p w14:paraId="2501C2D4" w14:textId="77777777" w:rsidR="009B4F70" w:rsidRPr="00E07258" w:rsidRDefault="009B4F70" w:rsidP="009B4F70">
      <w:pPr>
        <w:tabs>
          <w:tab w:val="left" w:pos="720"/>
        </w:tabs>
        <w:spacing w:line="360" w:lineRule="auto"/>
        <w:ind w:right="2736"/>
        <w:rPr>
          <w:rFonts w:ascii="Arial" w:hAnsi="Arial" w:cs="Arial"/>
          <w:sz w:val="14"/>
          <w:szCs w:val="14"/>
        </w:rPr>
      </w:pPr>
    </w:p>
    <w:p w14:paraId="4F9BF557" w14:textId="77777777" w:rsidR="009B4F70" w:rsidRPr="00E07258" w:rsidRDefault="009B4F70" w:rsidP="009B4F70">
      <w:pPr>
        <w:pStyle w:val="Heading1"/>
        <w:numPr>
          <w:ilvl w:val="0"/>
          <w:numId w:val="7"/>
        </w:numPr>
        <w:tabs>
          <w:tab w:val="left" w:pos="5400"/>
        </w:tabs>
        <w:spacing w:line="360" w:lineRule="auto"/>
        <w:ind w:left="720" w:right="2736" w:hanging="360"/>
        <w:rPr>
          <w:rFonts w:ascii="Arial" w:hAnsi="Arial" w:cs="Arial"/>
          <w:sz w:val="14"/>
          <w:szCs w:val="14"/>
        </w:rPr>
      </w:pPr>
      <w:r w:rsidRPr="00E07258">
        <w:rPr>
          <w:rFonts w:ascii="Arial" w:hAnsi="Arial" w:cs="Arial"/>
          <w:sz w:val="14"/>
          <w:szCs w:val="14"/>
        </w:rPr>
        <w:t>Translation Management Tool</w:t>
      </w:r>
    </w:p>
    <w:p w14:paraId="2D1FD888" w14:textId="77777777" w:rsidR="009B4F70" w:rsidRPr="00E07258" w:rsidRDefault="009B4F70" w:rsidP="009B4F70">
      <w:pPr>
        <w:numPr>
          <w:ilvl w:val="1"/>
          <w:numId w:val="7"/>
        </w:numPr>
        <w:spacing w:line="360" w:lineRule="auto"/>
        <w:ind w:left="1440" w:right="2736" w:hanging="360"/>
        <w:rPr>
          <w:rFonts w:ascii="Arial" w:hAnsi="Arial" w:cs="Arial"/>
          <w:sz w:val="14"/>
          <w:szCs w:val="14"/>
        </w:rPr>
      </w:pPr>
      <w:r w:rsidRPr="00E07258">
        <w:rPr>
          <w:rFonts w:ascii="Arial" w:hAnsi="Arial" w:cs="Arial"/>
          <w:sz w:val="14"/>
          <w:szCs w:val="14"/>
        </w:rPr>
        <w:t>Saved company ~$300,000 USD in Translation Costs.</w:t>
      </w:r>
    </w:p>
    <w:p w14:paraId="39C2AFA6" w14:textId="77777777" w:rsidR="009B4F70" w:rsidRPr="00E07258" w:rsidRDefault="009B4F70" w:rsidP="009B4F70">
      <w:pPr>
        <w:numPr>
          <w:ilvl w:val="1"/>
          <w:numId w:val="7"/>
        </w:numPr>
        <w:spacing w:line="360" w:lineRule="auto"/>
        <w:ind w:left="1440" w:right="2736" w:hanging="360"/>
        <w:rPr>
          <w:rFonts w:ascii="Arial" w:hAnsi="Arial" w:cs="Arial"/>
          <w:sz w:val="14"/>
          <w:szCs w:val="14"/>
        </w:rPr>
      </w:pPr>
      <w:r w:rsidRPr="00E07258">
        <w:rPr>
          <w:rFonts w:ascii="Arial" w:hAnsi="Arial" w:cs="Arial"/>
          <w:sz w:val="14"/>
          <w:szCs w:val="14"/>
        </w:rPr>
        <w:t>Manages all user readable text in JSP templates via XML Resource Bundles.</w:t>
      </w:r>
    </w:p>
    <w:p w14:paraId="7CD94FC3" w14:textId="77777777" w:rsidR="009B4F70" w:rsidRPr="00E07258" w:rsidRDefault="009B4F70" w:rsidP="009B4F70">
      <w:pPr>
        <w:numPr>
          <w:ilvl w:val="0"/>
          <w:numId w:val="7"/>
        </w:numPr>
        <w:tabs>
          <w:tab w:val="left" w:pos="5400"/>
        </w:tabs>
        <w:spacing w:line="360" w:lineRule="auto"/>
        <w:ind w:left="720" w:right="2736" w:hanging="360"/>
        <w:rPr>
          <w:rFonts w:ascii="Arial" w:hAnsi="Arial" w:cs="Arial"/>
          <w:b/>
          <w:bCs/>
          <w:sz w:val="14"/>
          <w:szCs w:val="14"/>
        </w:rPr>
      </w:pPr>
      <w:r w:rsidRPr="00E07258">
        <w:rPr>
          <w:rFonts w:ascii="Arial" w:hAnsi="Arial" w:cs="Arial"/>
          <w:b/>
          <w:bCs/>
          <w:sz w:val="14"/>
          <w:szCs w:val="14"/>
        </w:rPr>
        <w:t xml:space="preserve">Struts/Tiles Management User Interface </w:t>
      </w:r>
    </w:p>
    <w:p w14:paraId="37D5F196" w14:textId="77777777" w:rsidR="009B4F70" w:rsidRPr="00E07258" w:rsidRDefault="009B4F70" w:rsidP="009B4F70">
      <w:pPr>
        <w:numPr>
          <w:ilvl w:val="1"/>
          <w:numId w:val="7"/>
        </w:numPr>
        <w:spacing w:line="360" w:lineRule="auto"/>
        <w:ind w:left="1440" w:right="2736" w:hanging="360"/>
        <w:rPr>
          <w:rFonts w:ascii="Arial" w:hAnsi="Arial" w:cs="Arial"/>
          <w:sz w:val="14"/>
          <w:szCs w:val="14"/>
        </w:rPr>
      </w:pPr>
      <w:r w:rsidRPr="00E07258">
        <w:rPr>
          <w:rFonts w:ascii="Arial" w:hAnsi="Arial" w:cs="Arial"/>
          <w:sz w:val="14"/>
          <w:szCs w:val="14"/>
        </w:rPr>
        <w:t>Maintains "tiles-def.xml" resource files for Struts applications using Tiles.</w:t>
      </w:r>
    </w:p>
    <w:p w14:paraId="25A1EA2D" w14:textId="77777777" w:rsidR="009B4F70" w:rsidRPr="00E07258" w:rsidRDefault="009B4F70" w:rsidP="009B4F70">
      <w:pPr>
        <w:numPr>
          <w:ilvl w:val="1"/>
          <w:numId w:val="7"/>
        </w:numPr>
        <w:spacing w:line="360" w:lineRule="auto"/>
        <w:ind w:left="1440" w:right="2736" w:hanging="360"/>
        <w:rPr>
          <w:rFonts w:ascii="Arial" w:hAnsi="Arial" w:cs="Arial"/>
          <w:sz w:val="14"/>
          <w:szCs w:val="14"/>
        </w:rPr>
      </w:pPr>
      <w:r w:rsidRPr="00E07258">
        <w:rPr>
          <w:rFonts w:ascii="Arial" w:hAnsi="Arial" w:cs="Arial"/>
          <w:sz w:val="14"/>
          <w:szCs w:val="14"/>
        </w:rPr>
        <w:t>Supports multiple Struts applications and multi-developer environment.</w:t>
      </w:r>
    </w:p>
    <w:p w14:paraId="4FA17C4A" w14:textId="77777777" w:rsidR="009B4F70" w:rsidRPr="00E07258" w:rsidRDefault="009B4F70" w:rsidP="009B4F70">
      <w:pPr>
        <w:numPr>
          <w:ilvl w:val="1"/>
          <w:numId w:val="7"/>
        </w:numPr>
        <w:spacing w:line="360" w:lineRule="auto"/>
        <w:ind w:left="1440" w:right="2736" w:hanging="360"/>
        <w:rPr>
          <w:rFonts w:ascii="Arial" w:hAnsi="Arial" w:cs="Arial"/>
          <w:sz w:val="14"/>
          <w:szCs w:val="14"/>
        </w:rPr>
      </w:pPr>
      <w:r w:rsidRPr="00E07258">
        <w:rPr>
          <w:rFonts w:ascii="Arial" w:hAnsi="Arial" w:cs="Arial"/>
          <w:sz w:val="14"/>
          <w:szCs w:val="14"/>
        </w:rPr>
        <w:t>Supports Parent / Child site layout and page inheritance.</w:t>
      </w:r>
    </w:p>
    <w:p w14:paraId="012A08B7" w14:textId="77777777" w:rsidR="009B4F70" w:rsidRPr="00E07258" w:rsidRDefault="009B4F70" w:rsidP="009B4F70">
      <w:pPr>
        <w:numPr>
          <w:ilvl w:val="0"/>
          <w:numId w:val="7"/>
        </w:numPr>
        <w:tabs>
          <w:tab w:val="left" w:pos="5400"/>
        </w:tabs>
        <w:spacing w:line="360" w:lineRule="auto"/>
        <w:ind w:left="720" w:right="2736" w:hanging="360"/>
        <w:rPr>
          <w:rFonts w:ascii="Arial" w:hAnsi="Arial" w:cs="Arial"/>
          <w:b/>
          <w:bCs/>
          <w:sz w:val="14"/>
          <w:szCs w:val="14"/>
        </w:rPr>
      </w:pPr>
      <w:r w:rsidRPr="00E07258">
        <w:rPr>
          <w:rFonts w:ascii="Arial" w:hAnsi="Arial" w:cs="Arial"/>
          <w:b/>
          <w:bCs/>
          <w:sz w:val="14"/>
          <w:szCs w:val="14"/>
        </w:rPr>
        <w:t>Internationalization (i18n) Team Lead</w:t>
      </w:r>
    </w:p>
    <w:p w14:paraId="449D0230" w14:textId="77777777" w:rsidR="009B4F70" w:rsidRPr="00E07258" w:rsidRDefault="009B4F70" w:rsidP="009B4F70">
      <w:pPr>
        <w:numPr>
          <w:ilvl w:val="1"/>
          <w:numId w:val="7"/>
        </w:numPr>
        <w:spacing w:line="360" w:lineRule="auto"/>
        <w:ind w:left="1440" w:right="2736" w:hanging="360"/>
        <w:rPr>
          <w:rFonts w:ascii="Arial" w:hAnsi="Arial" w:cs="Arial"/>
          <w:sz w:val="14"/>
          <w:szCs w:val="14"/>
        </w:rPr>
      </w:pPr>
      <w:r w:rsidRPr="00E07258">
        <w:rPr>
          <w:rFonts w:ascii="Arial" w:hAnsi="Arial" w:cs="Arial"/>
          <w:sz w:val="14"/>
          <w:szCs w:val="14"/>
        </w:rPr>
        <w:t>Streamlined processes for managing translated web products.</w:t>
      </w:r>
    </w:p>
    <w:p w14:paraId="5669BDA2" w14:textId="77777777" w:rsidR="009B4F70" w:rsidRPr="00E07258" w:rsidRDefault="009B4F70" w:rsidP="009B4F70">
      <w:pPr>
        <w:numPr>
          <w:ilvl w:val="1"/>
          <w:numId w:val="7"/>
        </w:numPr>
        <w:spacing w:line="360" w:lineRule="auto"/>
        <w:ind w:left="1440" w:right="2736" w:hanging="360"/>
        <w:rPr>
          <w:rFonts w:ascii="Arial" w:hAnsi="Arial" w:cs="Arial"/>
          <w:sz w:val="14"/>
          <w:szCs w:val="14"/>
        </w:rPr>
      </w:pPr>
      <w:r w:rsidRPr="00E07258">
        <w:rPr>
          <w:rFonts w:ascii="Arial" w:hAnsi="Arial" w:cs="Arial"/>
          <w:sz w:val="14"/>
          <w:szCs w:val="14"/>
        </w:rPr>
        <w:t>Decreased translation “time to live” by 80%.</w:t>
      </w:r>
    </w:p>
    <w:p w14:paraId="319CDF1F" w14:textId="77777777" w:rsidR="009B4F70" w:rsidRPr="00E07258" w:rsidRDefault="009B4F70" w:rsidP="009B4F70">
      <w:pPr>
        <w:numPr>
          <w:ilvl w:val="1"/>
          <w:numId w:val="7"/>
        </w:numPr>
        <w:spacing w:line="360" w:lineRule="auto"/>
        <w:ind w:left="1440" w:right="2736" w:hanging="360"/>
        <w:rPr>
          <w:rFonts w:ascii="Arial" w:hAnsi="Arial" w:cs="Arial"/>
          <w:sz w:val="14"/>
          <w:szCs w:val="14"/>
        </w:rPr>
      </w:pPr>
      <w:r w:rsidRPr="00E07258">
        <w:rPr>
          <w:rFonts w:ascii="Arial" w:hAnsi="Arial" w:cs="Arial"/>
          <w:sz w:val="14"/>
          <w:szCs w:val="14"/>
        </w:rPr>
        <w:t>Increased translation reusability by 50%.</w:t>
      </w:r>
    </w:p>
    <w:p w14:paraId="6A2877FC" w14:textId="77777777" w:rsidR="009B4F70" w:rsidRPr="00E07258" w:rsidRDefault="009B4F70" w:rsidP="009B4F70">
      <w:pPr>
        <w:numPr>
          <w:ilvl w:val="0"/>
          <w:numId w:val="7"/>
        </w:numPr>
        <w:tabs>
          <w:tab w:val="left" w:pos="5400"/>
        </w:tabs>
        <w:spacing w:line="360" w:lineRule="auto"/>
        <w:ind w:left="720" w:right="2736" w:hanging="360"/>
        <w:rPr>
          <w:rFonts w:ascii="Arial" w:hAnsi="Arial" w:cs="Arial"/>
          <w:b/>
          <w:bCs/>
          <w:sz w:val="14"/>
          <w:szCs w:val="14"/>
        </w:rPr>
      </w:pPr>
      <w:r w:rsidRPr="00E07258">
        <w:rPr>
          <w:rFonts w:ascii="Arial" w:hAnsi="Arial" w:cs="Arial"/>
          <w:b/>
          <w:bCs/>
          <w:sz w:val="14"/>
          <w:szCs w:val="14"/>
        </w:rPr>
        <w:t>WebConnect Flight Availability</w:t>
      </w:r>
    </w:p>
    <w:p w14:paraId="2D8FE294" w14:textId="77777777" w:rsidR="009B4F70" w:rsidRPr="00E07258" w:rsidRDefault="009B4F70" w:rsidP="009B4F70">
      <w:pPr>
        <w:numPr>
          <w:ilvl w:val="1"/>
          <w:numId w:val="7"/>
        </w:numPr>
        <w:spacing w:line="360" w:lineRule="auto"/>
        <w:ind w:left="1440" w:right="2736" w:hanging="360"/>
        <w:rPr>
          <w:rFonts w:ascii="Arial" w:hAnsi="Arial" w:cs="Arial"/>
          <w:sz w:val="14"/>
          <w:szCs w:val="14"/>
        </w:rPr>
      </w:pPr>
      <w:r w:rsidRPr="00E07258">
        <w:rPr>
          <w:rFonts w:ascii="Arial" w:hAnsi="Arial" w:cs="Arial"/>
          <w:sz w:val="14"/>
          <w:szCs w:val="14"/>
        </w:rPr>
        <w:t>Display 3</w:t>
      </w:r>
      <w:r w:rsidRPr="00E07258">
        <w:rPr>
          <w:rFonts w:ascii="Arial" w:hAnsi="Arial" w:cs="Arial"/>
          <w:sz w:val="14"/>
          <w:szCs w:val="14"/>
          <w:vertAlign w:val="superscript"/>
        </w:rPr>
        <w:t>rd</w:t>
      </w:r>
      <w:r w:rsidRPr="00E07258">
        <w:rPr>
          <w:rFonts w:ascii="Arial" w:hAnsi="Arial" w:cs="Arial"/>
          <w:sz w:val="14"/>
          <w:szCs w:val="14"/>
        </w:rPr>
        <w:t xml:space="preserve"> party data using XML, SOAP, JSP and JavaScript</w:t>
      </w:r>
    </w:p>
    <w:p w14:paraId="03F40E0D" w14:textId="77777777" w:rsidR="009B4F70" w:rsidRPr="00E07258" w:rsidRDefault="009B4F70" w:rsidP="009B4F70">
      <w:pPr>
        <w:numPr>
          <w:ilvl w:val="0"/>
          <w:numId w:val="7"/>
        </w:numPr>
        <w:tabs>
          <w:tab w:val="left" w:pos="5400"/>
        </w:tabs>
        <w:spacing w:line="360" w:lineRule="auto"/>
        <w:ind w:left="720" w:right="2736" w:hanging="360"/>
        <w:rPr>
          <w:rFonts w:ascii="Arial" w:hAnsi="Arial" w:cs="Arial"/>
          <w:b/>
          <w:bCs/>
          <w:sz w:val="14"/>
          <w:szCs w:val="14"/>
        </w:rPr>
      </w:pPr>
      <w:r w:rsidRPr="00E07258">
        <w:rPr>
          <w:rFonts w:ascii="Arial" w:hAnsi="Arial" w:cs="Arial"/>
          <w:b/>
          <w:bCs/>
          <w:sz w:val="14"/>
          <w:szCs w:val="14"/>
        </w:rPr>
        <w:t>US Airways Off-Line Discount Tool</w:t>
      </w:r>
    </w:p>
    <w:p w14:paraId="44CBCABC" w14:textId="77777777" w:rsidR="009B4F70" w:rsidRPr="00E07258" w:rsidRDefault="009B4F70" w:rsidP="009B4F70">
      <w:pPr>
        <w:numPr>
          <w:ilvl w:val="1"/>
          <w:numId w:val="7"/>
        </w:numPr>
        <w:spacing w:line="360" w:lineRule="auto"/>
        <w:ind w:left="1440" w:right="2736" w:hanging="360"/>
        <w:rPr>
          <w:rFonts w:ascii="Arial" w:hAnsi="Arial" w:cs="Arial"/>
          <w:sz w:val="14"/>
          <w:szCs w:val="14"/>
        </w:rPr>
      </w:pPr>
      <w:r w:rsidRPr="00E07258">
        <w:rPr>
          <w:rFonts w:ascii="Arial" w:hAnsi="Arial" w:cs="Arial"/>
          <w:sz w:val="14"/>
          <w:szCs w:val="14"/>
        </w:rPr>
        <w:t>Web interface for Oracle database built with Cold Fusion.</w:t>
      </w:r>
    </w:p>
    <w:p w14:paraId="592D691C" w14:textId="77777777" w:rsidR="009B4F70" w:rsidRPr="00E07258" w:rsidRDefault="009B4F70" w:rsidP="009B4F70">
      <w:pPr>
        <w:pBdr>
          <w:bottom w:val="single" w:sz="1" w:space="1" w:color="000000"/>
        </w:pBdr>
        <w:spacing w:line="360" w:lineRule="auto"/>
        <w:ind w:right="2736"/>
        <w:rPr>
          <w:rFonts w:ascii="Arial" w:hAnsi="Arial" w:cs="Arial"/>
          <w:b/>
          <w:bCs/>
          <w:sz w:val="14"/>
          <w:szCs w:val="14"/>
        </w:rPr>
      </w:pPr>
    </w:p>
    <w:p w14:paraId="3E2636B5" w14:textId="77777777" w:rsidR="009B4F70" w:rsidRPr="00E07258" w:rsidRDefault="009B4F70" w:rsidP="009B4F70">
      <w:pPr>
        <w:tabs>
          <w:tab w:val="left" w:pos="720"/>
        </w:tabs>
        <w:spacing w:line="360" w:lineRule="auto"/>
        <w:ind w:right="2736"/>
        <w:rPr>
          <w:rFonts w:ascii="Arial" w:hAnsi="Arial" w:cs="Arial"/>
          <w:sz w:val="14"/>
          <w:szCs w:val="14"/>
        </w:rPr>
      </w:pPr>
    </w:p>
    <w:p w14:paraId="5B0D87EE" w14:textId="77777777" w:rsidR="009B4F70" w:rsidRPr="00E07258" w:rsidRDefault="009B4F70" w:rsidP="009B4F70">
      <w:pPr>
        <w:spacing w:line="360" w:lineRule="auto"/>
        <w:ind w:right="2736"/>
        <w:rPr>
          <w:rFonts w:ascii="Arial" w:hAnsi="Arial" w:cs="Arial"/>
          <w:b/>
          <w:bCs/>
          <w:sz w:val="14"/>
          <w:szCs w:val="14"/>
        </w:rPr>
      </w:pPr>
      <w:r w:rsidRPr="00E07258">
        <w:rPr>
          <w:rFonts w:ascii="Arial" w:hAnsi="Arial" w:cs="Arial"/>
          <w:b/>
          <w:bCs/>
          <w:sz w:val="14"/>
          <w:szCs w:val="14"/>
        </w:rPr>
        <w:t xml:space="preserve">Factors of i, Inc. </w:t>
      </w:r>
    </w:p>
    <w:p w14:paraId="3124AEEC" w14:textId="77777777" w:rsidR="009B4F70" w:rsidRPr="00E07258" w:rsidRDefault="009B4F70" w:rsidP="009B4F70">
      <w:pPr>
        <w:spacing w:line="360" w:lineRule="auto"/>
        <w:ind w:right="2736"/>
        <w:rPr>
          <w:rFonts w:ascii="Arial" w:hAnsi="Arial" w:cs="Arial"/>
          <w:b/>
          <w:bCs/>
          <w:sz w:val="14"/>
          <w:szCs w:val="14"/>
        </w:rPr>
      </w:pPr>
      <w:r w:rsidRPr="00E07258">
        <w:rPr>
          <w:rFonts w:ascii="Arial" w:hAnsi="Arial" w:cs="Arial"/>
          <w:b/>
          <w:bCs/>
          <w:sz w:val="14"/>
          <w:szCs w:val="14"/>
        </w:rPr>
        <w:t>Web Hosting and Application Development</w:t>
      </w:r>
    </w:p>
    <w:p w14:paraId="67575811" w14:textId="77777777" w:rsidR="009B4F70" w:rsidRPr="00E07258" w:rsidRDefault="009B4F70" w:rsidP="009B4F70">
      <w:pPr>
        <w:spacing w:line="360" w:lineRule="auto"/>
        <w:ind w:right="2736"/>
        <w:rPr>
          <w:rFonts w:ascii="Arial" w:hAnsi="Arial" w:cs="Arial"/>
          <w:b/>
          <w:bCs/>
          <w:sz w:val="14"/>
          <w:szCs w:val="14"/>
        </w:rPr>
      </w:pPr>
      <w:r w:rsidRPr="00E07258">
        <w:rPr>
          <w:rFonts w:ascii="Arial" w:hAnsi="Arial" w:cs="Arial"/>
          <w:b/>
          <w:bCs/>
          <w:sz w:val="14"/>
          <w:szCs w:val="14"/>
        </w:rPr>
        <w:t>President</w:t>
      </w:r>
    </w:p>
    <w:p w14:paraId="1CDA7731" w14:textId="77777777" w:rsidR="009B4F70" w:rsidRPr="00E07258" w:rsidRDefault="009B4F70" w:rsidP="009B4F70">
      <w:pPr>
        <w:pStyle w:val="Heading4"/>
        <w:numPr>
          <w:ilvl w:val="0"/>
          <w:numId w:val="0"/>
        </w:numPr>
        <w:spacing w:line="360" w:lineRule="auto"/>
        <w:ind w:right="2736"/>
        <w:jc w:val="left"/>
        <w:rPr>
          <w:rFonts w:ascii="Arial" w:hAnsi="Arial" w:cs="Arial"/>
          <w:sz w:val="14"/>
          <w:szCs w:val="14"/>
        </w:rPr>
      </w:pPr>
      <w:r w:rsidRPr="00E07258">
        <w:rPr>
          <w:rFonts w:ascii="Arial" w:hAnsi="Arial" w:cs="Arial"/>
          <w:sz w:val="14"/>
          <w:szCs w:val="14"/>
        </w:rPr>
        <w:t>May 1998 – Present</w:t>
      </w:r>
    </w:p>
    <w:p w14:paraId="041B65AD" w14:textId="77777777" w:rsidR="009B4F70" w:rsidRPr="00E07258" w:rsidRDefault="009B4F70" w:rsidP="009B4F70">
      <w:pPr>
        <w:spacing w:line="360" w:lineRule="auto"/>
        <w:ind w:right="2736"/>
        <w:rPr>
          <w:rFonts w:ascii="Arial" w:hAnsi="Arial" w:cs="Arial"/>
          <w:sz w:val="14"/>
          <w:szCs w:val="14"/>
        </w:rPr>
      </w:pPr>
    </w:p>
    <w:p w14:paraId="2A184D47" w14:textId="77777777" w:rsidR="009B4F70" w:rsidRPr="00E07258" w:rsidRDefault="009B4F70" w:rsidP="009B4F70">
      <w:pPr>
        <w:spacing w:line="360" w:lineRule="auto"/>
        <w:ind w:right="2736"/>
        <w:rPr>
          <w:rFonts w:ascii="Arial" w:hAnsi="Arial" w:cs="Arial"/>
          <w:sz w:val="14"/>
          <w:szCs w:val="14"/>
        </w:rPr>
      </w:pPr>
      <w:r w:rsidRPr="00E07258">
        <w:rPr>
          <w:rFonts w:ascii="Arial" w:hAnsi="Arial" w:cs="Arial"/>
          <w:sz w:val="14"/>
          <w:szCs w:val="14"/>
        </w:rPr>
        <w:t>Environment: CentOS Linux, Apache, ColdFusionMX, MySQL 4.x</w:t>
      </w:r>
    </w:p>
    <w:p w14:paraId="015975D0" w14:textId="77777777" w:rsidR="009B4F70" w:rsidRPr="00E07258" w:rsidRDefault="009B4F70" w:rsidP="009B4F70">
      <w:pPr>
        <w:spacing w:line="360" w:lineRule="auto"/>
        <w:ind w:right="2736"/>
        <w:rPr>
          <w:rFonts w:ascii="Arial" w:hAnsi="Arial" w:cs="Arial"/>
          <w:sz w:val="14"/>
          <w:szCs w:val="14"/>
        </w:rPr>
      </w:pPr>
    </w:p>
    <w:p w14:paraId="600957F2" w14:textId="77777777" w:rsidR="009B4F70" w:rsidRPr="00E07258" w:rsidRDefault="009B4F70" w:rsidP="009B4F70">
      <w:pPr>
        <w:spacing w:line="360" w:lineRule="auto"/>
        <w:ind w:right="2736"/>
        <w:rPr>
          <w:rFonts w:ascii="Arial" w:hAnsi="Arial" w:cs="Arial"/>
          <w:sz w:val="14"/>
          <w:szCs w:val="14"/>
        </w:rPr>
      </w:pPr>
      <w:r w:rsidRPr="00E07258">
        <w:rPr>
          <w:rFonts w:ascii="Arial" w:hAnsi="Arial" w:cs="Arial"/>
          <w:sz w:val="14"/>
          <w:szCs w:val="14"/>
        </w:rPr>
        <w:t>Factors of i, Inc. provides Web Hosting on Linux with Apache, ColdFusion or PHP and MySQL. The company also develops Web Applications, provides Server Management and other Business Services. Development and consulting is available for ColdFusionMX, J2EE and PHP as well as Oracle, SQL Server and MySQL.</w:t>
      </w:r>
    </w:p>
    <w:p w14:paraId="617FBF45" w14:textId="77777777" w:rsidR="009B4F70" w:rsidRPr="00E07258" w:rsidRDefault="009B4F70" w:rsidP="009B4F70">
      <w:pPr>
        <w:pStyle w:val="List"/>
        <w:spacing w:line="360" w:lineRule="auto"/>
        <w:ind w:right="2736"/>
        <w:rPr>
          <w:rFonts w:ascii="Arial" w:hAnsi="Arial" w:cs="Arial"/>
          <w:sz w:val="14"/>
          <w:szCs w:val="14"/>
        </w:rPr>
      </w:pPr>
    </w:p>
    <w:p w14:paraId="7CD9B5FF" w14:textId="77777777" w:rsidR="009B4F70" w:rsidRPr="00E07258" w:rsidRDefault="009B4F70" w:rsidP="009B4F70">
      <w:pPr>
        <w:pStyle w:val="List"/>
        <w:spacing w:line="360" w:lineRule="auto"/>
        <w:ind w:right="2736"/>
        <w:rPr>
          <w:rFonts w:ascii="Arial" w:hAnsi="Arial" w:cs="Arial"/>
          <w:b/>
          <w:bCs/>
          <w:sz w:val="14"/>
          <w:szCs w:val="14"/>
        </w:rPr>
      </w:pPr>
      <w:r w:rsidRPr="00E07258">
        <w:rPr>
          <w:rFonts w:ascii="Arial" w:hAnsi="Arial" w:cs="Arial"/>
          <w:b/>
          <w:bCs/>
          <w:sz w:val="14"/>
          <w:szCs w:val="14"/>
        </w:rPr>
        <w:t>Clients</w:t>
      </w:r>
    </w:p>
    <w:p w14:paraId="4727E21C" w14:textId="77777777" w:rsidR="009B4F70" w:rsidRPr="00E07258" w:rsidRDefault="009B4F70" w:rsidP="009B4F70">
      <w:pPr>
        <w:numPr>
          <w:ilvl w:val="0"/>
          <w:numId w:val="9"/>
        </w:numPr>
        <w:spacing w:line="360" w:lineRule="auto"/>
        <w:ind w:right="2736"/>
        <w:rPr>
          <w:rFonts w:ascii="Arial" w:hAnsi="Arial" w:cs="Arial"/>
          <w:sz w:val="14"/>
          <w:szCs w:val="14"/>
        </w:rPr>
      </w:pPr>
      <w:r w:rsidRPr="00E07258">
        <w:rPr>
          <w:rFonts w:ascii="Arial" w:hAnsi="Arial" w:cs="Arial"/>
          <w:sz w:val="14"/>
          <w:szCs w:val="14"/>
        </w:rPr>
        <w:t>OnlineDisclosure – http://www.OnlineDisclosure.com</w:t>
      </w:r>
    </w:p>
    <w:p w14:paraId="601A2A5B" w14:textId="77777777" w:rsidR="009B4F70" w:rsidRPr="00E07258" w:rsidRDefault="009B4F70" w:rsidP="009B4F70">
      <w:pPr>
        <w:numPr>
          <w:ilvl w:val="1"/>
          <w:numId w:val="9"/>
        </w:numPr>
        <w:spacing w:line="360" w:lineRule="auto"/>
        <w:ind w:right="2736"/>
        <w:rPr>
          <w:rFonts w:ascii="Arial" w:hAnsi="Arial" w:cs="Arial"/>
          <w:sz w:val="14"/>
          <w:szCs w:val="14"/>
        </w:rPr>
      </w:pPr>
      <w:r w:rsidRPr="00E07258">
        <w:rPr>
          <w:rFonts w:ascii="Arial" w:hAnsi="Arial" w:cs="Arial"/>
          <w:sz w:val="14"/>
          <w:szCs w:val="14"/>
        </w:rPr>
        <w:t>Financial document management system</w:t>
      </w:r>
    </w:p>
    <w:p w14:paraId="66D7CB42" w14:textId="77777777" w:rsidR="009B4F70" w:rsidRPr="00E07258" w:rsidRDefault="009B4F70" w:rsidP="009B4F70">
      <w:pPr>
        <w:numPr>
          <w:ilvl w:val="1"/>
          <w:numId w:val="9"/>
        </w:numPr>
        <w:spacing w:line="360" w:lineRule="auto"/>
        <w:ind w:right="2736"/>
        <w:rPr>
          <w:rFonts w:ascii="Arial" w:hAnsi="Arial" w:cs="Arial"/>
          <w:sz w:val="14"/>
          <w:szCs w:val="14"/>
        </w:rPr>
      </w:pPr>
      <w:r w:rsidRPr="00E07258">
        <w:rPr>
          <w:rFonts w:ascii="Arial" w:hAnsi="Arial" w:cs="Arial"/>
          <w:sz w:val="14"/>
          <w:szCs w:val="14"/>
        </w:rPr>
        <w:t>Developed to allow client branding of application.</w:t>
      </w:r>
    </w:p>
    <w:p w14:paraId="7F9D99E2" w14:textId="77777777" w:rsidR="009B4F70" w:rsidRPr="00E07258" w:rsidRDefault="009B4F70" w:rsidP="009B4F70">
      <w:pPr>
        <w:numPr>
          <w:ilvl w:val="0"/>
          <w:numId w:val="9"/>
        </w:numPr>
        <w:spacing w:line="360" w:lineRule="auto"/>
        <w:ind w:right="2736"/>
        <w:rPr>
          <w:rFonts w:ascii="Arial" w:hAnsi="Arial" w:cs="Arial"/>
          <w:sz w:val="14"/>
          <w:szCs w:val="14"/>
        </w:rPr>
      </w:pPr>
      <w:r w:rsidRPr="00E07258">
        <w:rPr>
          <w:rFonts w:ascii="Arial" w:hAnsi="Arial" w:cs="Arial"/>
          <w:sz w:val="14"/>
          <w:szCs w:val="14"/>
        </w:rPr>
        <w:t>Metamor Documentation Solutions, Inc.</w:t>
      </w:r>
    </w:p>
    <w:p w14:paraId="5C257D6B" w14:textId="77777777" w:rsidR="009B4F70" w:rsidRPr="00E07258" w:rsidRDefault="009B4F70" w:rsidP="009B4F70">
      <w:pPr>
        <w:numPr>
          <w:ilvl w:val="1"/>
          <w:numId w:val="9"/>
        </w:numPr>
        <w:spacing w:line="360" w:lineRule="auto"/>
        <w:ind w:right="2736"/>
        <w:rPr>
          <w:rFonts w:ascii="Arial" w:hAnsi="Arial" w:cs="Arial"/>
          <w:sz w:val="14"/>
          <w:szCs w:val="14"/>
        </w:rPr>
      </w:pPr>
      <w:r w:rsidRPr="00E07258">
        <w:rPr>
          <w:rFonts w:ascii="Arial" w:hAnsi="Arial" w:cs="Arial"/>
          <w:sz w:val="14"/>
          <w:szCs w:val="14"/>
        </w:rPr>
        <w:t>CD-ROM Flash interface for software installation and PDF documentation.</w:t>
      </w:r>
    </w:p>
    <w:p w14:paraId="254957B3" w14:textId="77777777" w:rsidR="009B4F70" w:rsidRPr="00E07258" w:rsidRDefault="009B4F70" w:rsidP="009B4F70">
      <w:pPr>
        <w:numPr>
          <w:ilvl w:val="0"/>
          <w:numId w:val="9"/>
        </w:numPr>
        <w:spacing w:line="360" w:lineRule="auto"/>
        <w:ind w:right="2736"/>
        <w:rPr>
          <w:rFonts w:ascii="Arial" w:hAnsi="Arial" w:cs="Arial"/>
          <w:sz w:val="14"/>
          <w:szCs w:val="14"/>
        </w:rPr>
      </w:pPr>
      <w:r w:rsidRPr="00E07258">
        <w:rPr>
          <w:rFonts w:ascii="Arial" w:hAnsi="Arial" w:cs="Arial"/>
          <w:sz w:val="14"/>
          <w:szCs w:val="14"/>
        </w:rPr>
        <w:t>DiamondTrade, LLC - http://www.diamondtrade.com</w:t>
      </w:r>
    </w:p>
    <w:p w14:paraId="09B6421A" w14:textId="77777777" w:rsidR="009B4F70" w:rsidRPr="00E07258" w:rsidRDefault="009B4F70" w:rsidP="009B4F70">
      <w:pPr>
        <w:numPr>
          <w:ilvl w:val="0"/>
          <w:numId w:val="9"/>
        </w:numPr>
        <w:spacing w:line="360" w:lineRule="auto"/>
        <w:ind w:right="2736"/>
        <w:rPr>
          <w:rFonts w:ascii="Arial" w:hAnsi="Arial" w:cs="Arial"/>
          <w:sz w:val="14"/>
          <w:szCs w:val="14"/>
        </w:rPr>
      </w:pPr>
      <w:r w:rsidRPr="00E07258">
        <w:rPr>
          <w:rFonts w:ascii="Arial" w:hAnsi="Arial" w:cs="Arial"/>
          <w:sz w:val="14"/>
          <w:szCs w:val="14"/>
        </w:rPr>
        <w:t>Island Publishing</w:t>
      </w:r>
    </w:p>
    <w:p w14:paraId="30128B48" w14:textId="77777777" w:rsidR="009B4F70" w:rsidRPr="00E07258" w:rsidRDefault="009B4F70" w:rsidP="009B4F70">
      <w:pPr>
        <w:pBdr>
          <w:bottom w:val="single" w:sz="1" w:space="1" w:color="000000"/>
        </w:pBdr>
        <w:spacing w:line="360" w:lineRule="auto"/>
        <w:ind w:right="2736"/>
        <w:rPr>
          <w:rFonts w:ascii="Arial" w:hAnsi="Arial" w:cs="Arial"/>
          <w:b/>
          <w:bCs/>
          <w:sz w:val="14"/>
          <w:szCs w:val="14"/>
        </w:rPr>
      </w:pPr>
    </w:p>
    <w:p w14:paraId="52760699" w14:textId="77777777" w:rsidR="009B4F70" w:rsidRPr="00E07258" w:rsidRDefault="009B4F70" w:rsidP="009B4F70">
      <w:pPr>
        <w:spacing w:line="360" w:lineRule="auto"/>
        <w:ind w:right="2736"/>
        <w:rPr>
          <w:rFonts w:ascii="Arial" w:hAnsi="Arial" w:cs="Arial"/>
          <w:sz w:val="14"/>
          <w:szCs w:val="14"/>
        </w:rPr>
      </w:pPr>
    </w:p>
    <w:p w14:paraId="14E7F353" w14:textId="77777777" w:rsidR="009B4F70" w:rsidRPr="00E07258" w:rsidRDefault="009B4F70" w:rsidP="009B4F70">
      <w:pPr>
        <w:tabs>
          <w:tab w:val="left" w:pos="720"/>
        </w:tabs>
        <w:spacing w:line="360" w:lineRule="auto"/>
        <w:ind w:right="2736"/>
        <w:rPr>
          <w:rFonts w:ascii="Arial" w:hAnsi="Arial" w:cs="Arial"/>
          <w:b/>
          <w:bCs/>
          <w:sz w:val="14"/>
          <w:szCs w:val="14"/>
        </w:rPr>
      </w:pPr>
    </w:p>
    <w:p w14:paraId="216E8588" w14:textId="77777777" w:rsidR="009B4F70" w:rsidRPr="00E07258" w:rsidRDefault="009B4F70" w:rsidP="009B4F70">
      <w:pPr>
        <w:pageBreakBefore/>
        <w:tabs>
          <w:tab w:val="left" w:pos="720"/>
        </w:tabs>
        <w:spacing w:line="360" w:lineRule="auto"/>
        <w:ind w:right="2736"/>
        <w:rPr>
          <w:rFonts w:ascii="Arial" w:hAnsi="Arial" w:cs="Arial"/>
          <w:b/>
          <w:bCs/>
          <w:sz w:val="14"/>
          <w:szCs w:val="14"/>
        </w:rPr>
      </w:pPr>
      <w:r w:rsidRPr="00E07258">
        <w:rPr>
          <w:rFonts w:ascii="Arial" w:hAnsi="Arial" w:cs="Arial"/>
          <w:b/>
          <w:bCs/>
          <w:sz w:val="14"/>
          <w:szCs w:val="14"/>
        </w:rPr>
        <w:lastRenderedPageBreak/>
        <w:t>SWS Technologies</w:t>
      </w:r>
    </w:p>
    <w:p w14:paraId="280565BC" w14:textId="77777777" w:rsidR="009B4F70" w:rsidRPr="00E07258" w:rsidRDefault="009B4F70" w:rsidP="009B4F70">
      <w:pPr>
        <w:tabs>
          <w:tab w:val="left" w:pos="720"/>
        </w:tabs>
        <w:spacing w:line="360" w:lineRule="auto"/>
        <w:ind w:right="2736"/>
        <w:rPr>
          <w:rFonts w:ascii="Arial" w:hAnsi="Arial" w:cs="Arial"/>
          <w:b/>
          <w:bCs/>
          <w:sz w:val="14"/>
          <w:szCs w:val="14"/>
        </w:rPr>
      </w:pPr>
      <w:r w:rsidRPr="00E07258">
        <w:rPr>
          <w:rFonts w:ascii="Arial" w:hAnsi="Arial" w:cs="Arial"/>
          <w:b/>
          <w:bCs/>
          <w:sz w:val="14"/>
          <w:szCs w:val="14"/>
        </w:rPr>
        <w:t>Web Developer</w:t>
      </w:r>
    </w:p>
    <w:p w14:paraId="721CA108" w14:textId="77777777" w:rsidR="009B4F70" w:rsidRPr="00E07258" w:rsidRDefault="009B4F70" w:rsidP="009B4F70">
      <w:pPr>
        <w:pStyle w:val="Heading4"/>
        <w:tabs>
          <w:tab w:val="left" w:pos="720"/>
        </w:tabs>
        <w:spacing w:line="360" w:lineRule="auto"/>
        <w:ind w:right="2736"/>
        <w:jc w:val="left"/>
        <w:rPr>
          <w:rFonts w:ascii="Arial" w:hAnsi="Arial" w:cs="Arial"/>
          <w:sz w:val="14"/>
          <w:szCs w:val="14"/>
        </w:rPr>
      </w:pPr>
      <w:r w:rsidRPr="00E07258">
        <w:rPr>
          <w:rFonts w:ascii="Arial" w:hAnsi="Arial" w:cs="Arial"/>
          <w:sz w:val="14"/>
          <w:szCs w:val="14"/>
        </w:rPr>
        <w:t>October 1999 - October 2000</w:t>
      </w:r>
    </w:p>
    <w:p w14:paraId="4F5A918A" w14:textId="77777777" w:rsidR="009B4F70" w:rsidRPr="00E07258" w:rsidRDefault="009B4F70" w:rsidP="009B4F70">
      <w:pPr>
        <w:tabs>
          <w:tab w:val="left" w:pos="720"/>
        </w:tabs>
        <w:spacing w:line="360" w:lineRule="auto"/>
        <w:ind w:right="2736"/>
        <w:rPr>
          <w:rFonts w:ascii="Arial" w:hAnsi="Arial" w:cs="Arial"/>
          <w:sz w:val="14"/>
          <w:szCs w:val="14"/>
        </w:rPr>
      </w:pPr>
      <w:r w:rsidRPr="00E07258">
        <w:rPr>
          <w:rFonts w:ascii="Arial" w:hAnsi="Arial" w:cs="Arial"/>
          <w:sz w:val="14"/>
          <w:szCs w:val="14"/>
        </w:rPr>
        <w:t>www.swst.com</w:t>
      </w:r>
    </w:p>
    <w:p w14:paraId="608E28AF" w14:textId="77777777" w:rsidR="009B4F70" w:rsidRPr="00E07258" w:rsidRDefault="009B4F70" w:rsidP="009B4F70">
      <w:pPr>
        <w:tabs>
          <w:tab w:val="left" w:pos="720"/>
        </w:tabs>
        <w:spacing w:line="360" w:lineRule="auto"/>
        <w:ind w:right="2736"/>
        <w:rPr>
          <w:rFonts w:ascii="Arial" w:hAnsi="Arial" w:cs="Arial"/>
          <w:sz w:val="14"/>
          <w:szCs w:val="14"/>
        </w:rPr>
      </w:pPr>
    </w:p>
    <w:p w14:paraId="48BB9B57" w14:textId="77777777" w:rsidR="009B4F70" w:rsidRPr="00E07258" w:rsidRDefault="009B4F70" w:rsidP="009B4F70">
      <w:pPr>
        <w:pStyle w:val="BodyText"/>
        <w:tabs>
          <w:tab w:val="left" w:pos="720"/>
        </w:tabs>
        <w:spacing w:line="360" w:lineRule="auto"/>
        <w:ind w:right="2736"/>
        <w:rPr>
          <w:rFonts w:ascii="Arial" w:hAnsi="Arial" w:cs="Arial"/>
          <w:sz w:val="14"/>
          <w:szCs w:val="14"/>
        </w:rPr>
      </w:pPr>
      <w:r w:rsidRPr="00E07258">
        <w:rPr>
          <w:rFonts w:ascii="Arial" w:hAnsi="Arial" w:cs="Arial"/>
          <w:sz w:val="14"/>
          <w:szCs w:val="14"/>
        </w:rPr>
        <w:t>Environment: Windows NT desktop. Code developed and deployed on Windows NT.</w:t>
      </w:r>
    </w:p>
    <w:p w14:paraId="6043234F" w14:textId="77777777" w:rsidR="009B4F70" w:rsidRPr="00E07258" w:rsidRDefault="009B4F70" w:rsidP="009B4F70">
      <w:pPr>
        <w:pStyle w:val="BodyText"/>
        <w:tabs>
          <w:tab w:val="left" w:pos="720"/>
        </w:tabs>
        <w:spacing w:line="360" w:lineRule="auto"/>
        <w:ind w:right="2736"/>
        <w:rPr>
          <w:rFonts w:ascii="Arial" w:hAnsi="Arial" w:cs="Arial"/>
          <w:sz w:val="14"/>
          <w:szCs w:val="14"/>
        </w:rPr>
      </w:pPr>
    </w:p>
    <w:p w14:paraId="0AAE6B37" w14:textId="77777777" w:rsidR="009B4F70" w:rsidRPr="00E07258" w:rsidRDefault="009B4F70" w:rsidP="009B4F70">
      <w:pPr>
        <w:pStyle w:val="BodyText"/>
        <w:tabs>
          <w:tab w:val="left" w:pos="720"/>
        </w:tabs>
        <w:spacing w:line="360" w:lineRule="auto"/>
        <w:ind w:right="2736"/>
        <w:rPr>
          <w:rFonts w:ascii="Arial" w:hAnsi="Arial" w:cs="Arial"/>
          <w:sz w:val="14"/>
          <w:szCs w:val="14"/>
        </w:rPr>
      </w:pPr>
      <w:r w:rsidRPr="00E07258">
        <w:rPr>
          <w:rFonts w:ascii="Arial" w:hAnsi="Arial" w:cs="Arial"/>
          <w:sz w:val="14"/>
          <w:szCs w:val="14"/>
        </w:rPr>
        <w:t xml:space="preserve">Developed and maintained internal and public client websites using Cold Fusion and SQL Server. </w:t>
      </w:r>
    </w:p>
    <w:p w14:paraId="6053C477" w14:textId="77777777" w:rsidR="009B4F70" w:rsidRPr="00E07258" w:rsidRDefault="009B4F70" w:rsidP="009B4F70">
      <w:pPr>
        <w:tabs>
          <w:tab w:val="left" w:pos="1440"/>
        </w:tabs>
        <w:spacing w:line="360" w:lineRule="auto"/>
        <w:ind w:right="2736"/>
        <w:rPr>
          <w:rFonts w:ascii="Arial" w:hAnsi="Arial" w:cs="Arial"/>
          <w:sz w:val="14"/>
          <w:szCs w:val="14"/>
        </w:rPr>
      </w:pPr>
    </w:p>
    <w:p w14:paraId="08A4FEDF" w14:textId="77777777" w:rsidR="009B4F70" w:rsidRPr="00E07258" w:rsidRDefault="009B4F70" w:rsidP="009B4F70">
      <w:pPr>
        <w:tabs>
          <w:tab w:val="left" w:pos="5760"/>
        </w:tabs>
        <w:spacing w:line="360" w:lineRule="auto"/>
        <w:ind w:left="720" w:right="2736"/>
        <w:rPr>
          <w:rFonts w:ascii="Arial" w:hAnsi="Arial" w:cs="Arial"/>
          <w:sz w:val="14"/>
          <w:szCs w:val="14"/>
        </w:rPr>
      </w:pPr>
      <w:r w:rsidRPr="00E07258">
        <w:rPr>
          <w:rFonts w:ascii="Arial" w:hAnsi="Arial" w:cs="Arial"/>
          <w:sz w:val="14"/>
          <w:szCs w:val="14"/>
        </w:rPr>
        <w:t>DiamondTrade, LLC - http://www.diamondtrade.com</w:t>
      </w:r>
    </w:p>
    <w:p w14:paraId="3CD26B3B" w14:textId="77777777" w:rsidR="009B4F70" w:rsidRPr="00E07258" w:rsidRDefault="009B4F70" w:rsidP="009B4F70">
      <w:pPr>
        <w:spacing w:line="360" w:lineRule="auto"/>
        <w:ind w:left="720" w:right="2736"/>
        <w:rPr>
          <w:rFonts w:ascii="Arial" w:hAnsi="Arial" w:cs="Arial"/>
          <w:sz w:val="14"/>
          <w:szCs w:val="14"/>
        </w:rPr>
      </w:pPr>
      <w:r w:rsidRPr="00E07258">
        <w:rPr>
          <w:rFonts w:ascii="Arial" w:hAnsi="Arial" w:cs="Arial"/>
          <w:sz w:val="14"/>
          <w:szCs w:val="14"/>
        </w:rPr>
        <w:t>Offers high quality, affordable diamonds to the public.</w:t>
      </w:r>
    </w:p>
    <w:p w14:paraId="6F689571" w14:textId="77777777" w:rsidR="009B4F70" w:rsidRPr="00E07258" w:rsidRDefault="009B4F70" w:rsidP="009B4F70">
      <w:pPr>
        <w:numPr>
          <w:ilvl w:val="0"/>
          <w:numId w:val="4"/>
        </w:numPr>
        <w:spacing w:line="360" w:lineRule="auto"/>
        <w:ind w:left="1440" w:right="2736" w:hanging="360"/>
        <w:rPr>
          <w:rFonts w:ascii="Arial" w:hAnsi="Arial" w:cs="Arial"/>
          <w:sz w:val="14"/>
          <w:szCs w:val="14"/>
        </w:rPr>
      </w:pPr>
      <w:r w:rsidRPr="00E07258">
        <w:rPr>
          <w:rFonts w:ascii="Arial" w:hAnsi="Arial" w:cs="Arial"/>
          <w:sz w:val="14"/>
          <w:szCs w:val="14"/>
        </w:rPr>
        <w:t>Secure, web-based Administrative section</w:t>
      </w:r>
    </w:p>
    <w:p w14:paraId="1A39F62E" w14:textId="77777777" w:rsidR="009B4F70" w:rsidRPr="00E07258" w:rsidRDefault="009B4F70" w:rsidP="009B4F70">
      <w:pPr>
        <w:numPr>
          <w:ilvl w:val="0"/>
          <w:numId w:val="4"/>
        </w:numPr>
        <w:spacing w:line="360" w:lineRule="auto"/>
        <w:ind w:left="1440" w:right="2736" w:hanging="360"/>
        <w:rPr>
          <w:rFonts w:ascii="Arial" w:hAnsi="Arial" w:cs="Arial"/>
          <w:sz w:val="14"/>
          <w:szCs w:val="14"/>
        </w:rPr>
      </w:pPr>
      <w:r w:rsidRPr="00E07258">
        <w:rPr>
          <w:rFonts w:ascii="Arial" w:hAnsi="Arial" w:cs="Arial"/>
          <w:sz w:val="14"/>
          <w:szCs w:val="14"/>
        </w:rPr>
        <w:t>Automated Inventory update and pricing application</w:t>
      </w:r>
    </w:p>
    <w:p w14:paraId="3CA60C5E" w14:textId="77777777" w:rsidR="009B4F70" w:rsidRPr="00E07258" w:rsidRDefault="009B4F70" w:rsidP="009B4F70">
      <w:pPr>
        <w:numPr>
          <w:ilvl w:val="0"/>
          <w:numId w:val="4"/>
        </w:numPr>
        <w:spacing w:line="360" w:lineRule="auto"/>
        <w:ind w:left="1440" w:right="2736" w:hanging="360"/>
        <w:rPr>
          <w:rFonts w:ascii="Arial" w:hAnsi="Arial" w:cs="Arial"/>
          <w:sz w:val="14"/>
          <w:szCs w:val="14"/>
        </w:rPr>
      </w:pPr>
      <w:r w:rsidRPr="00E07258">
        <w:rPr>
          <w:rFonts w:ascii="Arial" w:hAnsi="Arial" w:cs="Arial"/>
          <w:sz w:val="14"/>
          <w:szCs w:val="14"/>
        </w:rPr>
        <w:t>Dynamic product catalog</w:t>
      </w:r>
    </w:p>
    <w:p w14:paraId="49353AD4" w14:textId="77777777" w:rsidR="009B4F70" w:rsidRPr="00E07258" w:rsidRDefault="009B4F70" w:rsidP="009B4F70">
      <w:pPr>
        <w:numPr>
          <w:ilvl w:val="0"/>
          <w:numId w:val="4"/>
        </w:numPr>
        <w:spacing w:line="360" w:lineRule="auto"/>
        <w:ind w:left="1440" w:right="2736" w:hanging="360"/>
        <w:rPr>
          <w:rFonts w:ascii="Arial" w:hAnsi="Arial" w:cs="Arial"/>
          <w:i/>
          <w:iCs/>
          <w:sz w:val="14"/>
          <w:szCs w:val="14"/>
        </w:rPr>
      </w:pPr>
      <w:r w:rsidRPr="00E07258">
        <w:rPr>
          <w:rFonts w:ascii="Arial" w:hAnsi="Arial" w:cs="Arial"/>
          <w:i/>
          <w:iCs/>
          <w:sz w:val="14"/>
          <w:szCs w:val="14"/>
        </w:rPr>
        <w:t>Client of Factors of i, Inc. as of Q2 2000</w:t>
      </w:r>
    </w:p>
    <w:p w14:paraId="1A1EB833" w14:textId="77777777" w:rsidR="009B4F70" w:rsidRPr="00E07258" w:rsidRDefault="009B4F70" w:rsidP="009B4F70">
      <w:pPr>
        <w:spacing w:line="360" w:lineRule="auto"/>
        <w:ind w:left="720" w:right="2736"/>
        <w:rPr>
          <w:rFonts w:ascii="Arial" w:hAnsi="Arial" w:cs="Arial"/>
          <w:sz w:val="14"/>
          <w:szCs w:val="14"/>
        </w:rPr>
      </w:pPr>
    </w:p>
    <w:p w14:paraId="278D468F" w14:textId="77777777" w:rsidR="009B4F70" w:rsidRPr="00E07258" w:rsidRDefault="009B4F70" w:rsidP="009B4F70">
      <w:pPr>
        <w:spacing w:line="360" w:lineRule="auto"/>
        <w:ind w:left="720" w:right="2736"/>
        <w:rPr>
          <w:rFonts w:ascii="Arial" w:hAnsi="Arial" w:cs="Arial"/>
          <w:sz w:val="14"/>
          <w:szCs w:val="14"/>
        </w:rPr>
      </w:pPr>
      <w:r w:rsidRPr="00E07258">
        <w:rPr>
          <w:rFonts w:ascii="Arial" w:hAnsi="Arial" w:cs="Arial"/>
          <w:sz w:val="14"/>
          <w:szCs w:val="14"/>
        </w:rPr>
        <w:t>Island Publishing</w:t>
      </w:r>
    </w:p>
    <w:p w14:paraId="71D8A11B" w14:textId="77777777" w:rsidR="009B4F70" w:rsidRPr="00E07258" w:rsidRDefault="009B4F70" w:rsidP="009B4F70">
      <w:pPr>
        <w:pStyle w:val="BodyTextIndent"/>
        <w:spacing w:line="360" w:lineRule="auto"/>
        <w:ind w:right="2736"/>
        <w:rPr>
          <w:rFonts w:ascii="Arial" w:hAnsi="Arial" w:cs="Arial"/>
          <w:sz w:val="14"/>
          <w:szCs w:val="14"/>
        </w:rPr>
      </w:pPr>
      <w:r w:rsidRPr="00E07258">
        <w:rPr>
          <w:rFonts w:ascii="Arial" w:hAnsi="Arial" w:cs="Arial"/>
          <w:sz w:val="14"/>
          <w:szCs w:val="14"/>
        </w:rPr>
        <w:t>Financial Document Publisher</w:t>
      </w:r>
    </w:p>
    <w:p w14:paraId="1EA97BC0" w14:textId="77777777" w:rsidR="009B4F70" w:rsidRPr="00E07258" w:rsidRDefault="009B4F70" w:rsidP="009B4F70">
      <w:pPr>
        <w:numPr>
          <w:ilvl w:val="0"/>
          <w:numId w:val="3"/>
        </w:numPr>
        <w:spacing w:line="360" w:lineRule="auto"/>
        <w:ind w:left="1440" w:right="2736" w:hanging="360"/>
        <w:rPr>
          <w:rFonts w:ascii="Arial" w:hAnsi="Arial" w:cs="Arial"/>
          <w:sz w:val="14"/>
          <w:szCs w:val="14"/>
        </w:rPr>
      </w:pPr>
      <w:r w:rsidRPr="00E07258">
        <w:rPr>
          <w:rFonts w:ascii="Arial" w:hAnsi="Arial" w:cs="Arial"/>
          <w:sz w:val="14"/>
          <w:szCs w:val="14"/>
        </w:rPr>
        <w:t>Secure, web-based Administrative section</w:t>
      </w:r>
    </w:p>
    <w:p w14:paraId="66FD40CD" w14:textId="77777777" w:rsidR="009B4F70" w:rsidRPr="00E07258" w:rsidRDefault="009B4F70" w:rsidP="009B4F70">
      <w:pPr>
        <w:numPr>
          <w:ilvl w:val="0"/>
          <w:numId w:val="3"/>
        </w:numPr>
        <w:spacing w:line="360" w:lineRule="auto"/>
        <w:ind w:left="1440" w:right="2736" w:hanging="360"/>
        <w:rPr>
          <w:rFonts w:ascii="Arial" w:hAnsi="Arial" w:cs="Arial"/>
          <w:sz w:val="14"/>
          <w:szCs w:val="14"/>
        </w:rPr>
      </w:pPr>
      <w:r w:rsidRPr="00E07258">
        <w:rPr>
          <w:rFonts w:ascii="Arial" w:hAnsi="Arial" w:cs="Arial"/>
          <w:sz w:val="14"/>
          <w:szCs w:val="14"/>
        </w:rPr>
        <w:t>Database interface to manage document meta-data and file upload.</w:t>
      </w:r>
    </w:p>
    <w:p w14:paraId="1CABE053" w14:textId="77777777" w:rsidR="009B4F70" w:rsidRPr="00E07258" w:rsidRDefault="009B4F70" w:rsidP="009B4F70">
      <w:pPr>
        <w:numPr>
          <w:ilvl w:val="0"/>
          <w:numId w:val="3"/>
        </w:numPr>
        <w:spacing w:line="360" w:lineRule="auto"/>
        <w:ind w:left="1440" w:right="2736" w:hanging="360"/>
        <w:rPr>
          <w:rFonts w:ascii="Arial" w:hAnsi="Arial" w:cs="Arial"/>
          <w:sz w:val="14"/>
          <w:szCs w:val="14"/>
        </w:rPr>
      </w:pPr>
      <w:r w:rsidRPr="00E07258">
        <w:rPr>
          <w:rFonts w:ascii="Arial" w:hAnsi="Arial" w:cs="Arial"/>
          <w:sz w:val="14"/>
          <w:szCs w:val="14"/>
        </w:rPr>
        <w:t>Island Publishing is at the top of the list of companies offering this type of service.</w:t>
      </w:r>
    </w:p>
    <w:p w14:paraId="08C9A08E" w14:textId="77777777" w:rsidR="009B4F70" w:rsidRPr="00E07258" w:rsidRDefault="009B4F70" w:rsidP="009B4F70">
      <w:pPr>
        <w:numPr>
          <w:ilvl w:val="0"/>
          <w:numId w:val="3"/>
        </w:numPr>
        <w:spacing w:line="360" w:lineRule="auto"/>
        <w:ind w:left="1440" w:right="2736" w:hanging="360"/>
        <w:rPr>
          <w:rFonts w:ascii="Arial" w:hAnsi="Arial" w:cs="Arial"/>
          <w:i/>
          <w:iCs/>
          <w:sz w:val="14"/>
          <w:szCs w:val="14"/>
        </w:rPr>
      </w:pPr>
      <w:r w:rsidRPr="00E07258">
        <w:rPr>
          <w:rFonts w:ascii="Arial" w:hAnsi="Arial" w:cs="Arial"/>
          <w:i/>
          <w:iCs/>
          <w:sz w:val="14"/>
          <w:szCs w:val="14"/>
        </w:rPr>
        <w:t>Client of Factors of i, Inc. as of Q2 2000</w:t>
      </w:r>
    </w:p>
    <w:p w14:paraId="3A21173E" w14:textId="77777777" w:rsidR="009B4F70" w:rsidRPr="00E07258" w:rsidRDefault="009B4F70" w:rsidP="009B4F70">
      <w:pPr>
        <w:spacing w:line="360" w:lineRule="auto"/>
        <w:ind w:right="2736"/>
        <w:rPr>
          <w:rFonts w:ascii="Arial" w:hAnsi="Arial" w:cs="Arial"/>
          <w:b/>
          <w:bCs/>
          <w:sz w:val="14"/>
          <w:szCs w:val="14"/>
        </w:rPr>
      </w:pPr>
    </w:p>
    <w:p w14:paraId="22856D15" w14:textId="77777777" w:rsidR="009B4F70" w:rsidRPr="00E07258" w:rsidRDefault="009B4F70" w:rsidP="009B4F70">
      <w:pPr>
        <w:pStyle w:val="BodyText"/>
        <w:pBdr>
          <w:bottom w:val="single" w:sz="1" w:space="1" w:color="000000"/>
        </w:pBdr>
        <w:spacing w:line="360" w:lineRule="auto"/>
        <w:ind w:right="2736"/>
        <w:rPr>
          <w:rFonts w:ascii="Arial" w:hAnsi="Arial" w:cs="Arial"/>
          <w:sz w:val="14"/>
          <w:szCs w:val="14"/>
        </w:rPr>
      </w:pPr>
    </w:p>
    <w:p w14:paraId="73B68402" w14:textId="77777777" w:rsidR="009B4F70" w:rsidRPr="00E07258" w:rsidRDefault="009B4F70" w:rsidP="009B4F70">
      <w:pPr>
        <w:pStyle w:val="Heading3"/>
        <w:spacing w:line="360" w:lineRule="auto"/>
        <w:ind w:right="2736"/>
        <w:rPr>
          <w:rFonts w:ascii="Arial" w:hAnsi="Arial" w:cs="Arial"/>
          <w:sz w:val="14"/>
          <w:szCs w:val="14"/>
        </w:rPr>
      </w:pPr>
    </w:p>
    <w:p w14:paraId="3BF34892" w14:textId="77777777" w:rsidR="009B4F70" w:rsidRPr="00E07258" w:rsidRDefault="009B4F70" w:rsidP="009B4F70">
      <w:pPr>
        <w:spacing w:line="360" w:lineRule="auto"/>
        <w:ind w:right="2736"/>
        <w:rPr>
          <w:rFonts w:ascii="Arial" w:hAnsi="Arial" w:cs="Arial"/>
          <w:b/>
          <w:bCs/>
          <w:sz w:val="14"/>
          <w:szCs w:val="14"/>
        </w:rPr>
      </w:pPr>
      <w:r w:rsidRPr="00E07258">
        <w:rPr>
          <w:rFonts w:ascii="Arial" w:hAnsi="Arial" w:cs="Arial"/>
          <w:b/>
          <w:bCs/>
          <w:sz w:val="14"/>
          <w:szCs w:val="14"/>
        </w:rPr>
        <w:t>University or North Texas</w:t>
      </w:r>
    </w:p>
    <w:p w14:paraId="7F33EF03" w14:textId="77777777" w:rsidR="009B4F70" w:rsidRPr="00E07258" w:rsidRDefault="009B4F70" w:rsidP="009B4F70">
      <w:pPr>
        <w:spacing w:line="360" w:lineRule="auto"/>
        <w:ind w:right="2736"/>
        <w:rPr>
          <w:rFonts w:ascii="Arial" w:hAnsi="Arial" w:cs="Arial"/>
          <w:b/>
          <w:bCs/>
          <w:sz w:val="14"/>
          <w:szCs w:val="14"/>
        </w:rPr>
      </w:pPr>
      <w:r w:rsidRPr="00E07258">
        <w:rPr>
          <w:rFonts w:ascii="Arial" w:hAnsi="Arial" w:cs="Arial"/>
          <w:b/>
          <w:bCs/>
          <w:sz w:val="14"/>
          <w:szCs w:val="14"/>
        </w:rPr>
        <w:t>- School of Visual Arts</w:t>
      </w:r>
    </w:p>
    <w:p w14:paraId="06654E77" w14:textId="77777777" w:rsidR="009B4F70" w:rsidRPr="00E07258" w:rsidRDefault="009B4F70" w:rsidP="009B4F70">
      <w:pPr>
        <w:spacing w:line="360" w:lineRule="auto"/>
        <w:ind w:right="2736"/>
        <w:rPr>
          <w:rFonts w:ascii="Arial" w:hAnsi="Arial" w:cs="Arial"/>
          <w:b/>
          <w:bCs/>
          <w:sz w:val="14"/>
          <w:szCs w:val="14"/>
        </w:rPr>
      </w:pPr>
      <w:r w:rsidRPr="00E07258">
        <w:rPr>
          <w:rFonts w:ascii="Arial" w:hAnsi="Arial" w:cs="Arial"/>
          <w:b/>
          <w:bCs/>
          <w:sz w:val="14"/>
          <w:szCs w:val="14"/>
        </w:rPr>
        <w:t>- School of Library &amp; Information Sciences</w:t>
      </w:r>
    </w:p>
    <w:p w14:paraId="777FCED1" w14:textId="77777777" w:rsidR="009B4F70" w:rsidRPr="00E07258" w:rsidRDefault="009B4F70" w:rsidP="009B4F70">
      <w:pPr>
        <w:spacing w:line="360" w:lineRule="auto"/>
        <w:ind w:right="2736"/>
        <w:rPr>
          <w:rFonts w:ascii="Arial" w:hAnsi="Arial" w:cs="Arial"/>
          <w:b/>
          <w:bCs/>
          <w:sz w:val="14"/>
          <w:szCs w:val="14"/>
        </w:rPr>
      </w:pPr>
      <w:r w:rsidRPr="00E07258">
        <w:rPr>
          <w:rFonts w:ascii="Arial" w:hAnsi="Arial" w:cs="Arial"/>
          <w:b/>
          <w:bCs/>
          <w:sz w:val="14"/>
          <w:szCs w:val="14"/>
        </w:rPr>
        <w:t>- Continuing Education Department</w:t>
      </w:r>
    </w:p>
    <w:p w14:paraId="7D2E32D7" w14:textId="77777777" w:rsidR="009B4F70" w:rsidRPr="00E07258" w:rsidRDefault="009B4F70" w:rsidP="009B4F70">
      <w:pPr>
        <w:spacing w:line="360" w:lineRule="auto"/>
        <w:ind w:right="2736"/>
        <w:rPr>
          <w:rFonts w:ascii="Arial" w:hAnsi="Arial" w:cs="Arial"/>
          <w:b/>
          <w:bCs/>
          <w:sz w:val="14"/>
          <w:szCs w:val="14"/>
        </w:rPr>
      </w:pPr>
      <w:r w:rsidRPr="00E07258">
        <w:rPr>
          <w:rFonts w:ascii="Arial" w:hAnsi="Arial" w:cs="Arial"/>
          <w:b/>
          <w:bCs/>
          <w:sz w:val="14"/>
          <w:szCs w:val="14"/>
        </w:rPr>
        <w:t>- Campus Bookstore</w:t>
      </w:r>
    </w:p>
    <w:p w14:paraId="70615950" w14:textId="77777777" w:rsidR="009B4F70" w:rsidRPr="00E07258" w:rsidRDefault="009B4F70" w:rsidP="009B4F70">
      <w:pPr>
        <w:spacing w:line="360" w:lineRule="auto"/>
        <w:ind w:right="2736"/>
        <w:rPr>
          <w:rFonts w:ascii="Arial" w:hAnsi="Arial" w:cs="Arial"/>
          <w:b/>
          <w:bCs/>
          <w:sz w:val="14"/>
          <w:szCs w:val="14"/>
        </w:rPr>
      </w:pPr>
      <w:r w:rsidRPr="00E07258">
        <w:rPr>
          <w:rFonts w:ascii="Arial" w:hAnsi="Arial" w:cs="Arial"/>
          <w:b/>
          <w:bCs/>
          <w:sz w:val="14"/>
          <w:szCs w:val="14"/>
        </w:rPr>
        <w:t>Part-time Web Developer</w:t>
      </w:r>
    </w:p>
    <w:p w14:paraId="61AC51F7" w14:textId="77777777" w:rsidR="009B4F70" w:rsidRPr="00E07258" w:rsidRDefault="009B4F70" w:rsidP="009B4F70">
      <w:pPr>
        <w:pStyle w:val="Heading4"/>
        <w:spacing w:line="360" w:lineRule="auto"/>
        <w:ind w:right="2736"/>
        <w:jc w:val="left"/>
        <w:rPr>
          <w:rFonts w:ascii="Arial" w:hAnsi="Arial" w:cs="Arial"/>
          <w:sz w:val="14"/>
          <w:szCs w:val="14"/>
        </w:rPr>
      </w:pPr>
      <w:r w:rsidRPr="00E07258">
        <w:rPr>
          <w:rFonts w:ascii="Arial" w:hAnsi="Arial" w:cs="Arial"/>
          <w:sz w:val="14"/>
          <w:szCs w:val="14"/>
        </w:rPr>
        <w:t>August 1997 – October 1999</w:t>
      </w:r>
    </w:p>
    <w:p w14:paraId="2AD14CF8" w14:textId="77777777" w:rsidR="009B4F70" w:rsidRPr="00E07258" w:rsidRDefault="009B4F70" w:rsidP="009B4F70">
      <w:pPr>
        <w:spacing w:line="360" w:lineRule="auto"/>
        <w:ind w:right="2736"/>
        <w:rPr>
          <w:rFonts w:ascii="Arial" w:hAnsi="Arial" w:cs="Arial"/>
          <w:sz w:val="14"/>
          <w:szCs w:val="14"/>
        </w:rPr>
      </w:pPr>
      <w:r w:rsidRPr="00E07258">
        <w:rPr>
          <w:rFonts w:ascii="Arial" w:hAnsi="Arial" w:cs="Arial"/>
          <w:sz w:val="14"/>
          <w:szCs w:val="14"/>
        </w:rPr>
        <w:t>www.unt.edu</w:t>
      </w:r>
    </w:p>
    <w:p w14:paraId="3A829093" w14:textId="77777777" w:rsidR="009B4F70" w:rsidRPr="00E07258" w:rsidRDefault="009B4F70" w:rsidP="009B4F70">
      <w:pPr>
        <w:spacing w:line="360" w:lineRule="auto"/>
        <w:ind w:right="2736"/>
        <w:rPr>
          <w:rFonts w:ascii="Arial" w:hAnsi="Arial" w:cs="Arial"/>
          <w:sz w:val="14"/>
          <w:szCs w:val="14"/>
        </w:rPr>
      </w:pPr>
    </w:p>
    <w:p w14:paraId="3DF12002" w14:textId="77777777" w:rsidR="009B4F70" w:rsidRPr="00E07258" w:rsidRDefault="009B4F70" w:rsidP="009B4F70">
      <w:pPr>
        <w:numPr>
          <w:ilvl w:val="0"/>
          <w:numId w:val="5"/>
        </w:numPr>
        <w:spacing w:line="360" w:lineRule="auto"/>
        <w:ind w:left="720" w:right="2736" w:hanging="360"/>
        <w:rPr>
          <w:rFonts w:ascii="Arial" w:hAnsi="Arial" w:cs="Arial"/>
          <w:sz w:val="14"/>
          <w:szCs w:val="14"/>
        </w:rPr>
      </w:pPr>
      <w:r w:rsidRPr="00E07258">
        <w:rPr>
          <w:rFonts w:ascii="Arial" w:hAnsi="Arial" w:cs="Arial"/>
          <w:sz w:val="14"/>
          <w:szCs w:val="14"/>
        </w:rPr>
        <w:t>Taught separate HTML and JavaScript classes.</w:t>
      </w:r>
    </w:p>
    <w:p w14:paraId="6665C6F0" w14:textId="77777777" w:rsidR="009B4F70" w:rsidRPr="00E07258" w:rsidRDefault="009B4F70" w:rsidP="009B4F70">
      <w:pPr>
        <w:numPr>
          <w:ilvl w:val="0"/>
          <w:numId w:val="6"/>
        </w:numPr>
        <w:spacing w:line="360" w:lineRule="auto"/>
        <w:ind w:left="720" w:right="2736" w:hanging="360"/>
        <w:rPr>
          <w:rFonts w:ascii="Arial" w:hAnsi="Arial" w:cs="Arial"/>
          <w:sz w:val="14"/>
          <w:szCs w:val="14"/>
        </w:rPr>
      </w:pPr>
      <w:r w:rsidRPr="00E07258">
        <w:rPr>
          <w:rFonts w:ascii="Arial" w:hAnsi="Arial" w:cs="Arial"/>
          <w:sz w:val="14"/>
          <w:szCs w:val="14"/>
        </w:rPr>
        <w:t>Maintained multiple websites for the School of Visual Arts.</w:t>
      </w:r>
    </w:p>
    <w:p w14:paraId="698DD9B3" w14:textId="77777777" w:rsidR="009B4F70" w:rsidRPr="00E07258" w:rsidRDefault="009B4F70" w:rsidP="009B4F70">
      <w:pPr>
        <w:pStyle w:val="BodyText"/>
        <w:numPr>
          <w:ilvl w:val="0"/>
          <w:numId w:val="2"/>
        </w:numPr>
        <w:spacing w:line="360" w:lineRule="auto"/>
        <w:ind w:left="720" w:right="2736" w:hanging="360"/>
        <w:rPr>
          <w:rFonts w:ascii="Arial" w:hAnsi="Arial" w:cs="Arial"/>
          <w:sz w:val="14"/>
          <w:szCs w:val="14"/>
        </w:rPr>
      </w:pPr>
      <w:r w:rsidRPr="00E07258">
        <w:rPr>
          <w:rFonts w:ascii="Arial" w:hAnsi="Arial" w:cs="Arial"/>
          <w:sz w:val="14"/>
          <w:szCs w:val="14"/>
        </w:rPr>
        <w:t>Developed first online classrooms for SLIS Master’s Degree programs.</w:t>
      </w:r>
    </w:p>
    <w:p w14:paraId="01E5932E" w14:textId="77777777" w:rsidR="009B4F70" w:rsidRPr="00E07258" w:rsidRDefault="009B4F70" w:rsidP="009B4F70">
      <w:pPr>
        <w:pStyle w:val="BodyText"/>
        <w:numPr>
          <w:ilvl w:val="0"/>
          <w:numId w:val="2"/>
        </w:numPr>
        <w:spacing w:line="360" w:lineRule="auto"/>
        <w:ind w:left="720" w:right="2736" w:hanging="360"/>
        <w:rPr>
          <w:rFonts w:ascii="Arial" w:hAnsi="Arial" w:cs="Arial"/>
          <w:sz w:val="14"/>
          <w:szCs w:val="14"/>
        </w:rPr>
      </w:pPr>
      <w:r w:rsidRPr="00E07258">
        <w:rPr>
          <w:rFonts w:ascii="Arial" w:hAnsi="Arial" w:cs="Arial"/>
          <w:sz w:val="14"/>
          <w:szCs w:val="14"/>
        </w:rPr>
        <w:t>Built class websites for various faculty members.</w:t>
      </w:r>
    </w:p>
    <w:p w14:paraId="5F4BF572" w14:textId="77777777" w:rsidR="009B4F70" w:rsidRPr="00E07258" w:rsidRDefault="009B4F70" w:rsidP="009B4F70">
      <w:pPr>
        <w:pStyle w:val="BodyText"/>
        <w:numPr>
          <w:ilvl w:val="0"/>
          <w:numId w:val="2"/>
        </w:numPr>
        <w:spacing w:line="360" w:lineRule="auto"/>
        <w:ind w:left="720" w:right="2736" w:hanging="360"/>
        <w:rPr>
          <w:rFonts w:ascii="Arial" w:hAnsi="Arial" w:cs="Arial"/>
          <w:sz w:val="14"/>
          <w:szCs w:val="14"/>
        </w:rPr>
      </w:pPr>
      <w:r w:rsidRPr="00E07258">
        <w:rPr>
          <w:rFonts w:ascii="Arial" w:hAnsi="Arial" w:cs="Arial"/>
          <w:sz w:val="14"/>
          <w:szCs w:val="14"/>
        </w:rPr>
        <w:t>Maintained original UNT Bookstore site.</w:t>
      </w:r>
    </w:p>
    <w:p w14:paraId="0013F6EE" w14:textId="77777777" w:rsidR="009B4F70" w:rsidRPr="00E07258" w:rsidRDefault="009B4F70" w:rsidP="009B4F70">
      <w:pPr>
        <w:pStyle w:val="BodyText"/>
        <w:pBdr>
          <w:bottom w:val="single" w:sz="1" w:space="1" w:color="000000"/>
        </w:pBdr>
        <w:spacing w:line="360" w:lineRule="auto"/>
        <w:ind w:right="2736"/>
        <w:rPr>
          <w:rFonts w:ascii="Arial" w:hAnsi="Arial" w:cs="Arial"/>
          <w:sz w:val="14"/>
          <w:szCs w:val="14"/>
        </w:rPr>
      </w:pPr>
    </w:p>
    <w:p w14:paraId="18F4AAC8" w14:textId="77777777" w:rsidR="009B4F70" w:rsidRPr="00E07258" w:rsidRDefault="009B4F70" w:rsidP="009B4F70">
      <w:pPr>
        <w:pStyle w:val="Heading3"/>
        <w:spacing w:line="360" w:lineRule="auto"/>
        <w:ind w:right="2736"/>
        <w:rPr>
          <w:rFonts w:ascii="Arial" w:hAnsi="Arial" w:cs="Arial"/>
          <w:sz w:val="14"/>
          <w:szCs w:val="14"/>
        </w:rPr>
      </w:pPr>
    </w:p>
    <w:p w14:paraId="7D487579" w14:textId="77777777" w:rsidR="009B4F70" w:rsidRPr="00E07258" w:rsidRDefault="009B4F70" w:rsidP="009B4F70">
      <w:pPr>
        <w:spacing w:line="360" w:lineRule="auto"/>
        <w:ind w:right="2736"/>
        <w:rPr>
          <w:rFonts w:ascii="Arial" w:hAnsi="Arial" w:cs="Arial"/>
          <w:sz w:val="14"/>
          <w:szCs w:val="14"/>
        </w:rPr>
      </w:pPr>
      <w:r w:rsidRPr="00E07258">
        <w:rPr>
          <w:rFonts w:ascii="Arial" w:hAnsi="Arial" w:cs="Arial"/>
          <w:b/>
          <w:bCs/>
          <w:sz w:val="14"/>
          <w:szCs w:val="14"/>
        </w:rPr>
        <w:t>References provided upon request.</w:t>
      </w:r>
    </w:p>
    <w:p w14:paraId="6F454319" w14:textId="77777777" w:rsidR="00D36008" w:rsidRDefault="00D36008">
      <w:bookmarkStart w:id="0" w:name="_GoBack"/>
      <w:bookmarkEnd w:id="0"/>
    </w:p>
    <w:sectPr w:rsidR="00D36008">
      <w:footerReference w:type="default" r:id="rId5"/>
      <w:footerReference w:type="first" r:id="rId6"/>
      <w:footnotePr>
        <w:pos w:val="beneathText"/>
      </w:footnotePr>
      <w:pgSz w:w="12240" w:h="15840"/>
      <w:pgMar w:top="1152" w:right="1152" w:bottom="1152" w:left="1152" w:header="720" w:footer="86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FA101" w14:textId="77777777" w:rsidR="00D428BA" w:rsidRDefault="009B4F70">
    <w:pPr>
      <w:pStyle w:val="Footer"/>
      <w:jc w:val="right"/>
    </w:pPr>
    <w:r>
      <w:rPr>
        <w:rStyle w:val="PageNumber"/>
        <w:rFonts w:ascii="Verdana" w:hAnsi="Verdana"/>
        <w:sz w:val="20"/>
      </w:rPr>
      <w:t xml:space="preserve">Resume: Adrian J. Moreno, Page </w:t>
    </w:r>
    <w:r>
      <w:rPr>
        <w:rStyle w:val="PageNumber"/>
        <w:sz w:val="20"/>
      </w:rPr>
      <w:fldChar w:fldCharType="begin"/>
    </w:r>
    <w:r>
      <w:rPr>
        <w:rStyle w:val="PageNumber"/>
        <w:sz w:val="20"/>
      </w:rPr>
      <w:instrText xml:space="preserve"> PAGE \*Arabic </w:instrText>
    </w:r>
    <w:r>
      <w:rPr>
        <w:rStyle w:val="PageNumber"/>
        <w:sz w:val="20"/>
      </w:rPr>
      <w:fldChar w:fldCharType="separate"/>
    </w:r>
    <w:r>
      <w:rPr>
        <w:rStyle w:val="PageNumber"/>
        <w:noProof/>
        <w:sz w:val="20"/>
      </w:rPr>
      <w:t>1</w:t>
    </w:r>
    <w:r>
      <w:rPr>
        <w:rStyle w:val="PageNumber"/>
        <w:sz w:val="20"/>
      </w:rPr>
      <w:fldChar w:fldCharType="end"/>
    </w:r>
    <w:r>
      <w:rPr>
        <w:rStyle w:val="PageNumber"/>
        <w:rFonts w:ascii="Verdana" w:hAnsi="Verdana"/>
        <w:sz w:val="20"/>
      </w:rPr>
      <w:t xml:space="preserve"> of </w:t>
    </w:r>
    <w:r>
      <w:rPr>
        <w:rStyle w:val="PageNumber"/>
        <w:sz w:val="20"/>
      </w:rPr>
      <w:fldChar w:fldCharType="begin"/>
    </w:r>
    <w:r>
      <w:rPr>
        <w:rStyle w:val="PageNumber"/>
        <w:sz w:val="20"/>
      </w:rPr>
      <w:instrText xml:space="preserve"> NUMPAGES \*Arabic </w:instrText>
    </w:r>
    <w:r>
      <w:rPr>
        <w:rStyle w:val="PageNumber"/>
        <w:sz w:val="20"/>
      </w:rPr>
      <w:fldChar w:fldCharType="separate"/>
    </w:r>
    <w:r>
      <w:rPr>
        <w:rStyle w:val="PageNumber"/>
        <w:noProof/>
        <w:sz w:val="20"/>
      </w:rPr>
      <w:t>4</w:t>
    </w:r>
    <w:r>
      <w:rPr>
        <w:rStyle w:val="PageNumbe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B09E" w14:textId="77777777" w:rsidR="00D428BA" w:rsidRDefault="009B4F70"/>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0" w:firstLine="0"/>
      </w:pPr>
      <w:rPr>
        <w:rFonts w:ascii="Symbol" w:hAnsi="Symbol"/>
      </w:rPr>
    </w:lvl>
  </w:abstractNum>
  <w:abstractNum w:abstractNumId="2" w15:restartNumberingAfterBreak="0">
    <w:nsid w:val="00000003"/>
    <w:multiLevelType w:val="singleLevel"/>
    <w:tmpl w:val="00000003"/>
    <w:name w:val="WW8Num3"/>
    <w:lvl w:ilvl="0">
      <w:numFmt w:val="bullet"/>
      <w:lvlText w:val="·"/>
      <w:lvlJc w:val="left"/>
      <w:pPr>
        <w:tabs>
          <w:tab w:val="num" w:pos="1440"/>
        </w:tabs>
        <w:ind w:left="0" w:firstLine="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1440"/>
        </w:tabs>
        <w:ind w:left="0" w:firstLine="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0" w:firstLine="0"/>
      </w:pPr>
      <w:rPr>
        <w:rFonts w:ascii="Symbol" w:hAnsi="Symbol" w:cs="Times New Roman"/>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0" w:firstLine="0"/>
      </w:pPr>
      <w:rPr>
        <w:rFonts w:ascii="Symbol" w:hAnsi="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rPr>
    </w:lvl>
    <w:lvl w:ilvl="2">
      <w:start w:val="1"/>
      <w:numFmt w:val="bullet"/>
      <w:lvlText w:val="·"/>
      <w:lvlJc w:val="left"/>
      <w:pPr>
        <w:tabs>
          <w:tab w:val="num" w:pos="2160"/>
        </w:tabs>
        <w:ind w:left="0" w:firstLine="0"/>
      </w:pPr>
      <w:rPr>
        <w:rFonts w:ascii="Symbol" w:hAnsi="Symbol"/>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rPr>
    </w:lvl>
    <w:lvl w:ilvl="8">
      <w:start w:val="1"/>
      <w:numFmt w:val="bullet"/>
      <w:lvlText w:val="§"/>
      <w:lvlJc w:val="left"/>
      <w:pPr>
        <w:tabs>
          <w:tab w:val="num" w:pos="6480"/>
        </w:tabs>
        <w:ind w:left="0" w:firstLine="0"/>
      </w:pPr>
      <w:rPr>
        <w:rFonts w:ascii="Wingdings" w:hAnsi="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D"/>
    <w:rsid w:val="002B661D"/>
    <w:rsid w:val="009B4F70"/>
    <w:rsid w:val="00D36008"/>
    <w:rsid w:val="00FB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30E81-615F-4289-B1EF-5167E665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F7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9B4F70"/>
    <w:pPr>
      <w:keepNext/>
      <w:numPr>
        <w:numId w:val="1"/>
      </w:numPr>
      <w:outlineLvl w:val="0"/>
    </w:pPr>
    <w:rPr>
      <w:rFonts w:ascii="Verdana" w:hAnsi="Verdana"/>
      <w:b/>
      <w:bCs/>
      <w:sz w:val="20"/>
    </w:rPr>
  </w:style>
  <w:style w:type="paragraph" w:styleId="Heading2">
    <w:name w:val="heading 2"/>
    <w:basedOn w:val="Normal"/>
    <w:next w:val="Normal"/>
    <w:link w:val="Heading2Char"/>
    <w:qFormat/>
    <w:rsid w:val="009B4F70"/>
    <w:pPr>
      <w:keepNext/>
      <w:numPr>
        <w:ilvl w:val="1"/>
        <w:numId w:val="1"/>
      </w:numPr>
      <w:pBdr>
        <w:bottom w:val="single" w:sz="1" w:space="1" w:color="000000"/>
      </w:pBdr>
      <w:outlineLvl w:val="1"/>
    </w:pPr>
    <w:rPr>
      <w:rFonts w:ascii="Verdana" w:hAnsi="Verdana"/>
      <w:b/>
      <w:spacing w:val="35"/>
      <w:sz w:val="44"/>
    </w:rPr>
  </w:style>
  <w:style w:type="paragraph" w:styleId="Heading3">
    <w:name w:val="heading 3"/>
    <w:basedOn w:val="Normal"/>
    <w:next w:val="Normal"/>
    <w:link w:val="Heading3Char"/>
    <w:qFormat/>
    <w:rsid w:val="009B4F70"/>
    <w:pPr>
      <w:keepNext/>
      <w:numPr>
        <w:ilvl w:val="2"/>
        <w:numId w:val="1"/>
      </w:numPr>
      <w:outlineLvl w:val="2"/>
    </w:pPr>
    <w:rPr>
      <w:rFonts w:ascii="Verdana" w:hAnsi="Verdana"/>
      <w:b/>
      <w:bCs/>
      <w:sz w:val="32"/>
    </w:rPr>
  </w:style>
  <w:style w:type="paragraph" w:styleId="Heading4">
    <w:name w:val="heading 4"/>
    <w:basedOn w:val="Normal"/>
    <w:next w:val="Normal"/>
    <w:link w:val="Heading4Char"/>
    <w:qFormat/>
    <w:rsid w:val="009B4F70"/>
    <w:pPr>
      <w:keepNext/>
      <w:numPr>
        <w:ilvl w:val="3"/>
        <w:numId w:val="1"/>
      </w:numPr>
      <w:jc w:val="right"/>
      <w:outlineLvl w:val="3"/>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F70"/>
    <w:rPr>
      <w:rFonts w:ascii="Verdana" w:eastAsia="Times New Roman" w:hAnsi="Verdana" w:cs="Times New Roman"/>
      <w:b/>
      <w:bCs/>
      <w:sz w:val="20"/>
      <w:szCs w:val="24"/>
      <w:lang w:eastAsia="ar-SA"/>
    </w:rPr>
  </w:style>
  <w:style w:type="character" w:customStyle="1" w:styleId="Heading2Char">
    <w:name w:val="Heading 2 Char"/>
    <w:basedOn w:val="DefaultParagraphFont"/>
    <w:link w:val="Heading2"/>
    <w:rsid w:val="009B4F70"/>
    <w:rPr>
      <w:rFonts w:ascii="Verdana" w:eastAsia="Times New Roman" w:hAnsi="Verdana" w:cs="Times New Roman"/>
      <w:b/>
      <w:spacing w:val="35"/>
      <w:sz w:val="44"/>
      <w:szCs w:val="24"/>
      <w:lang w:eastAsia="ar-SA"/>
    </w:rPr>
  </w:style>
  <w:style w:type="character" w:customStyle="1" w:styleId="Heading3Char">
    <w:name w:val="Heading 3 Char"/>
    <w:basedOn w:val="DefaultParagraphFont"/>
    <w:link w:val="Heading3"/>
    <w:rsid w:val="009B4F70"/>
    <w:rPr>
      <w:rFonts w:ascii="Verdana" w:eastAsia="Times New Roman" w:hAnsi="Verdana" w:cs="Times New Roman"/>
      <w:b/>
      <w:bCs/>
      <w:sz w:val="32"/>
      <w:szCs w:val="24"/>
      <w:lang w:eastAsia="ar-SA"/>
    </w:rPr>
  </w:style>
  <w:style w:type="character" w:customStyle="1" w:styleId="Heading4Char">
    <w:name w:val="Heading 4 Char"/>
    <w:basedOn w:val="DefaultParagraphFont"/>
    <w:link w:val="Heading4"/>
    <w:rsid w:val="009B4F70"/>
    <w:rPr>
      <w:rFonts w:ascii="Verdana" w:eastAsia="Times New Roman" w:hAnsi="Verdana" w:cs="Times New Roman"/>
      <w:b/>
      <w:bCs/>
      <w:sz w:val="20"/>
      <w:szCs w:val="24"/>
      <w:lang w:eastAsia="ar-SA"/>
    </w:rPr>
  </w:style>
  <w:style w:type="character" w:styleId="PageNumber">
    <w:name w:val="page number"/>
    <w:basedOn w:val="DefaultParagraphFont"/>
    <w:semiHidden/>
    <w:rsid w:val="009B4F70"/>
  </w:style>
  <w:style w:type="paragraph" w:styleId="BodyText">
    <w:name w:val="Body Text"/>
    <w:basedOn w:val="Normal"/>
    <w:link w:val="BodyTextChar"/>
    <w:semiHidden/>
    <w:rsid w:val="009B4F70"/>
    <w:rPr>
      <w:rFonts w:ascii="Verdana" w:hAnsi="Verdana"/>
      <w:sz w:val="20"/>
    </w:rPr>
  </w:style>
  <w:style w:type="character" w:customStyle="1" w:styleId="BodyTextChar">
    <w:name w:val="Body Text Char"/>
    <w:basedOn w:val="DefaultParagraphFont"/>
    <w:link w:val="BodyText"/>
    <w:semiHidden/>
    <w:rsid w:val="009B4F70"/>
    <w:rPr>
      <w:rFonts w:ascii="Verdana" w:eastAsia="Times New Roman" w:hAnsi="Verdana" w:cs="Times New Roman"/>
      <w:sz w:val="20"/>
      <w:szCs w:val="24"/>
      <w:lang w:eastAsia="ar-SA"/>
    </w:rPr>
  </w:style>
  <w:style w:type="paragraph" w:styleId="List">
    <w:name w:val="List"/>
    <w:basedOn w:val="BodyText"/>
    <w:semiHidden/>
    <w:rsid w:val="009B4F70"/>
    <w:rPr>
      <w:rFonts w:cs="Tahoma"/>
    </w:rPr>
  </w:style>
  <w:style w:type="paragraph" w:styleId="BodyTextIndent">
    <w:name w:val="Body Text Indent"/>
    <w:basedOn w:val="Normal"/>
    <w:link w:val="BodyTextIndentChar"/>
    <w:semiHidden/>
    <w:rsid w:val="009B4F70"/>
    <w:pPr>
      <w:ind w:left="720"/>
    </w:pPr>
    <w:rPr>
      <w:rFonts w:ascii="Verdana" w:hAnsi="Verdana"/>
      <w:sz w:val="20"/>
    </w:rPr>
  </w:style>
  <w:style w:type="character" w:customStyle="1" w:styleId="BodyTextIndentChar">
    <w:name w:val="Body Text Indent Char"/>
    <w:basedOn w:val="DefaultParagraphFont"/>
    <w:link w:val="BodyTextIndent"/>
    <w:semiHidden/>
    <w:rsid w:val="009B4F70"/>
    <w:rPr>
      <w:rFonts w:ascii="Verdana" w:eastAsia="Times New Roman" w:hAnsi="Verdana" w:cs="Times New Roman"/>
      <w:sz w:val="20"/>
      <w:szCs w:val="24"/>
      <w:lang w:eastAsia="ar-SA"/>
    </w:rPr>
  </w:style>
  <w:style w:type="paragraph" w:customStyle="1" w:styleId="WW-BodyTextIndent2">
    <w:name w:val="WW-Body Text Indent 2"/>
    <w:basedOn w:val="Normal"/>
    <w:rsid w:val="009B4F70"/>
    <w:pPr>
      <w:ind w:left="720"/>
    </w:pPr>
    <w:rPr>
      <w:rFonts w:ascii="Verdana" w:hAnsi="Verdana"/>
    </w:rPr>
  </w:style>
  <w:style w:type="paragraph" w:styleId="Footer">
    <w:name w:val="footer"/>
    <w:basedOn w:val="Normal"/>
    <w:link w:val="FooterChar"/>
    <w:semiHidden/>
    <w:rsid w:val="009B4F70"/>
    <w:pPr>
      <w:tabs>
        <w:tab w:val="center" w:pos="4320"/>
        <w:tab w:val="right" w:pos="8640"/>
      </w:tabs>
    </w:pPr>
  </w:style>
  <w:style w:type="character" w:customStyle="1" w:styleId="FooterChar">
    <w:name w:val="Footer Char"/>
    <w:basedOn w:val="DefaultParagraphFont"/>
    <w:link w:val="Footer"/>
    <w:semiHidden/>
    <w:rsid w:val="009B4F70"/>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HERON, DANIEL</dc:creator>
  <cp:keywords/>
  <dc:description/>
  <cp:lastModifiedBy>HERON, DANIEL</cp:lastModifiedBy>
  <cp:revision>2</cp:revision>
  <dcterms:created xsi:type="dcterms:W3CDTF">2019-03-14T16:21:00Z</dcterms:created>
  <dcterms:modified xsi:type="dcterms:W3CDTF">2019-03-14T16:21:00Z</dcterms:modified>
</cp:coreProperties>
</file>