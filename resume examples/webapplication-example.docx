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F106B" w14:textId="77777777" w:rsidR="007C4B1B" w:rsidRDefault="007C4B1B" w:rsidP="007C4B1B">
      <w:pPr>
        <w:pStyle w:val="Heading1"/>
        <w:numPr>
          <w:ilvl w:val="0"/>
          <w:numId w:val="1"/>
        </w:numPr>
        <w:shd w:val="clear" w:color="auto" w:fill="FFFFFF"/>
        <w:spacing w:line="360" w:lineRule="auto"/>
        <w:ind w:left="75" w:right="2070" w:firstLine="0"/>
        <w:jc w:val="center"/>
        <w:rPr>
          <w:rFonts w:ascii="Arial" w:hAnsi="Arial" w:cs="Arial"/>
          <w:color w:val="000000"/>
          <w:sz w:val="14"/>
          <w:szCs w:val="14"/>
        </w:rPr>
      </w:pPr>
      <w:r>
        <w:rPr>
          <w:rFonts w:ascii="Arial" w:hAnsi="Arial" w:cs="Arial"/>
          <w:color w:val="000000"/>
          <w:sz w:val="14"/>
          <w:szCs w:val="14"/>
        </w:rPr>
        <w:t>David Shapiro</w:t>
      </w:r>
    </w:p>
    <w:p w14:paraId="1225AB85" w14:textId="77777777" w:rsidR="007C4B1B" w:rsidRDefault="007C4B1B" w:rsidP="007C4B1B">
      <w:pPr>
        <w:shd w:val="clear" w:color="auto" w:fill="FFFFFF"/>
        <w:spacing w:before="75" w:after="75" w:line="360" w:lineRule="auto"/>
        <w:ind w:left="75" w:right="2070"/>
        <w:jc w:val="center"/>
        <w:rPr>
          <w:rFonts w:ascii="Arial" w:hAnsi="Arial" w:cs="Arial"/>
          <w:color w:val="000000"/>
          <w:sz w:val="14"/>
          <w:szCs w:val="14"/>
        </w:rPr>
      </w:pPr>
      <w:hyperlink r:id="rId5" w:history="1">
        <w:r>
          <w:rPr>
            <w:rStyle w:val="Hyperlink"/>
            <w:rFonts w:ascii="Arial" w:hAnsi="Arial" w:cs="Arial"/>
            <w:color w:val="000000"/>
            <w:sz w:val="14"/>
            <w:szCs w:val="14"/>
          </w:rPr>
          <w:t>resume@david-shapiro.net</w:t>
        </w:r>
      </w:hyperlink>
    </w:p>
    <w:p w14:paraId="4A31CE34" w14:textId="77777777" w:rsidR="007C4B1B" w:rsidRDefault="007C4B1B" w:rsidP="007C4B1B">
      <w:pPr>
        <w:shd w:val="clear" w:color="auto" w:fill="FFFFFF"/>
        <w:spacing w:before="75" w:after="75" w:line="360" w:lineRule="auto"/>
        <w:ind w:left="75" w:right="2070"/>
        <w:jc w:val="center"/>
        <w:rPr>
          <w:rStyle w:val="Strong"/>
        </w:rPr>
      </w:pPr>
      <w:hyperlink r:id="rId6" w:history="1">
        <w:r>
          <w:rPr>
            <w:rStyle w:val="Hyperlink"/>
            <w:rFonts w:ascii="Arial" w:hAnsi="Arial" w:cs="Arial"/>
            <w:color w:val="000000"/>
            <w:sz w:val="14"/>
            <w:szCs w:val="14"/>
          </w:rPr>
          <w:t>http://www.linkedin.com/in/dgshapiro</w:t>
        </w:r>
      </w:hyperlink>
    </w:p>
    <w:p w14:paraId="73C08644" w14:textId="77777777" w:rsidR="007C4B1B" w:rsidRDefault="007C4B1B" w:rsidP="007C4B1B">
      <w:pPr>
        <w:shd w:val="clear" w:color="auto" w:fill="FFFFFF"/>
        <w:spacing w:before="75" w:after="75" w:line="360" w:lineRule="auto"/>
        <w:ind w:left="75" w:right="2070"/>
        <w:jc w:val="center"/>
        <w:rPr>
          <w:rStyle w:val="Strong"/>
          <w:rFonts w:ascii="Arial" w:hAnsi="Arial" w:cs="Arial"/>
          <w:color w:val="000000"/>
          <w:sz w:val="14"/>
          <w:szCs w:val="14"/>
        </w:rPr>
      </w:pPr>
      <w:r>
        <w:rPr>
          <w:rStyle w:val="Strong"/>
          <w:rFonts w:ascii="Arial" w:hAnsi="Arial" w:cs="Arial"/>
          <w:color w:val="000000"/>
          <w:sz w:val="14"/>
          <w:szCs w:val="14"/>
        </w:rPr>
        <w:t>Web Developer Resume &amp; Portfolio</w:t>
      </w:r>
    </w:p>
    <w:p w14:paraId="3BEBD5B1" w14:textId="77777777" w:rsidR="007C4B1B" w:rsidRDefault="007C4B1B" w:rsidP="007C4B1B">
      <w:pPr>
        <w:pStyle w:val="Heading2"/>
        <w:numPr>
          <w:ilvl w:val="1"/>
          <w:numId w:val="1"/>
        </w:numPr>
        <w:shd w:val="clear" w:color="auto" w:fill="FFFFFF"/>
        <w:spacing w:line="360" w:lineRule="auto"/>
        <w:ind w:right="2070"/>
      </w:pPr>
      <w:r>
        <w:rPr>
          <w:rFonts w:ascii="Arial" w:hAnsi="Arial" w:cs="Arial"/>
          <w:color w:val="000000"/>
          <w:sz w:val="14"/>
          <w:szCs w:val="14"/>
        </w:rPr>
        <w:t>Summary</w:t>
      </w:r>
    </w:p>
    <w:p w14:paraId="6171ABDC" w14:textId="77777777" w:rsidR="007C4B1B" w:rsidRDefault="007C4B1B" w:rsidP="007C4B1B">
      <w:pPr>
        <w:pStyle w:val="NormalWeb"/>
        <w:shd w:val="clear" w:color="auto" w:fill="FFFFFF"/>
        <w:spacing w:line="360" w:lineRule="auto"/>
        <w:ind w:right="2070"/>
        <w:rPr>
          <w:rFonts w:ascii="Arial" w:hAnsi="Arial" w:cs="Arial"/>
          <w:color w:val="000000"/>
          <w:sz w:val="14"/>
          <w:szCs w:val="14"/>
        </w:rPr>
      </w:pPr>
      <w:r>
        <w:rPr>
          <w:rFonts w:ascii="Arial" w:hAnsi="Arial" w:cs="Arial"/>
          <w:color w:val="000000"/>
          <w:sz w:val="14"/>
          <w:szCs w:val="14"/>
        </w:rPr>
        <w:t>Fifteen years professional Internet industry experience in web development, database design, integration, implementation, software development, network and systems administration, and training.</w:t>
      </w:r>
    </w:p>
    <w:p w14:paraId="60DAF87A" w14:textId="77777777" w:rsidR="007C4B1B" w:rsidRDefault="007C4B1B" w:rsidP="007C4B1B">
      <w:pPr>
        <w:pStyle w:val="Heading2"/>
        <w:numPr>
          <w:ilvl w:val="1"/>
          <w:numId w:val="1"/>
        </w:numPr>
        <w:shd w:val="clear" w:color="auto" w:fill="FFFFFF"/>
        <w:spacing w:line="360" w:lineRule="auto"/>
        <w:ind w:right="2070"/>
        <w:rPr>
          <w:rFonts w:ascii="Arial" w:hAnsi="Arial" w:cs="Arial"/>
          <w:color w:val="000000"/>
          <w:sz w:val="14"/>
          <w:szCs w:val="14"/>
        </w:rPr>
      </w:pPr>
      <w:r>
        <w:rPr>
          <w:rFonts w:ascii="Arial" w:hAnsi="Arial" w:cs="Arial"/>
          <w:color w:val="000000"/>
          <w:sz w:val="14"/>
          <w:szCs w:val="14"/>
        </w:rPr>
        <w:t>Skills</w:t>
      </w:r>
    </w:p>
    <w:p w14:paraId="4B7B4D31" w14:textId="77777777" w:rsidR="007C4B1B" w:rsidRDefault="007C4B1B" w:rsidP="007C4B1B">
      <w:pPr>
        <w:pStyle w:val="skills"/>
        <w:shd w:val="clear" w:color="auto" w:fill="FFFFFF"/>
        <w:spacing w:line="360" w:lineRule="auto"/>
        <w:ind w:right="2070"/>
        <w:rPr>
          <w:rFonts w:ascii="Arial" w:hAnsi="Arial" w:cs="Arial"/>
          <w:color w:val="000000"/>
          <w:sz w:val="14"/>
          <w:szCs w:val="14"/>
        </w:rPr>
      </w:pPr>
      <w:r>
        <w:rPr>
          <w:rStyle w:val="Strong"/>
          <w:rFonts w:ascii="Arial" w:hAnsi="Arial" w:cs="Arial"/>
          <w:color w:val="000000"/>
          <w:sz w:val="14"/>
          <w:szCs w:val="14"/>
        </w:rPr>
        <w:t>Expert / Advanced</w:t>
      </w:r>
      <w:r>
        <w:rPr>
          <w:rFonts w:ascii="Arial" w:hAnsi="Arial" w:cs="Arial"/>
          <w:color w:val="000000"/>
          <w:sz w:val="14"/>
          <w:szCs w:val="14"/>
        </w:rPr>
        <w:br/>
        <w:t xml:space="preserve">Cake PHP, Drupal CMS, JQuery, Javascript, MySQL, Java, Struts 2, CSS 3, DOM 0-3, AJAX / DHTML, Dreamweaver, Aptana IDE, Netbeans IDE, Firebug </w:t>
      </w:r>
    </w:p>
    <w:p w14:paraId="544D27B7" w14:textId="77777777" w:rsidR="007C4B1B" w:rsidRDefault="007C4B1B" w:rsidP="007C4B1B">
      <w:pPr>
        <w:pStyle w:val="skills"/>
        <w:shd w:val="clear" w:color="auto" w:fill="FFFFFF"/>
        <w:spacing w:line="360" w:lineRule="auto"/>
        <w:ind w:right="2070"/>
        <w:rPr>
          <w:rFonts w:ascii="Arial" w:hAnsi="Arial" w:cs="Arial"/>
          <w:color w:val="000000"/>
          <w:sz w:val="14"/>
          <w:szCs w:val="14"/>
        </w:rPr>
      </w:pPr>
      <w:r>
        <w:rPr>
          <w:rStyle w:val="Strong"/>
          <w:rFonts w:ascii="Arial" w:hAnsi="Arial" w:cs="Arial"/>
          <w:color w:val="000000"/>
          <w:sz w:val="14"/>
          <w:szCs w:val="14"/>
        </w:rPr>
        <w:t xml:space="preserve">Competent </w:t>
      </w:r>
      <w:r>
        <w:rPr>
          <w:rFonts w:ascii="Arial" w:hAnsi="Arial" w:cs="Arial"/>
          <w:color w:val="000000"/>
          <w:sz w:val="14"/>
          <w:szCs w:val="14"/>
        </w:rPr>
        <w:br/>
        <w:t xml:space="preserve">Object Oriented PHP, J2EE, JPA, Struts 1, Webwork, Spring, Hibernate, Tomcat, Apache, SSL, JSP, Dojo, A12Y, I18N, Eclipse IDE, Photoshop, Acrobat, Zend Server, Linux / Unix, Windows </w:t>
      </w:r>
    </w:p>
    <w:p w14:paraId="2EF98C4C" w14:textId="77777777" w:rsidR="007C4B1B" w:rsidRDefault="007C4B1B" w:rsidP="007C4B1B">
      <w:pPr>
        <w:pStyle w:val="skills"/>
        <w:shd w:val="clear" w:color="auto" w:fill="FFFFFF"/>
        <w:spacing w:line="360" w:lineRule="auto"/>
        <w:ind w:right="2070"/>
        <w:rPr>
          <w:rFonts w:ascii="Arial" w:hAnsi="Arial" w:cs="Arial"/>
          <w:color w:val="000000"/>
          <w:sz w:val="14"/>
          <w:szCs w:val="14"/>
        </w:rPr>
      </w:pPr>
      <w:r>
        <w:rPr>
          <w:rStyle w:val="Strong"/>
          <w:rFonts w:ascii="Arial" w:hAnsi="Arial" w:cs="Arial"/>
          <w:color w:val="000000"/>
          <w:sz w:val="14"/>
          <w:szCs w:val="14"/>
        </w:rPr>
        <w:t>Moderate Exposure</w:t>
      </w:r>
      <w:r>
        <w:rPr>
          <w:rFonts w:ascii="Arial" w:hAnsi="Arial" w:cs="Arial"/>
          <w:color w:val="000000"/>
          <w:sz w:val="14"/>
          <w:szCs w:val="14"/>
        </w:rPr>
        <w:br/>
        <w:t>Web Services (WSDL/REST/SOAP), Ant, JSF, JBOSS, SEAM, Glassfish, EJB 3.0, Tiles, UML, JMS, LDAP, Velocity, Perl, Postgress, Subversion, Oracle Toplink, Oracle SQL</w:t>
      </w:r>
    </w:p>
    <w:p w14:paraId="3687F9E8" w14:textId="77777777" w:rsidR="007C4B1B" w:rsidRDefault="007C4B1B" w:rsidP="007C4B1B">
      <w:pPr>
        <w:pStyle w:val="Heading2"/>
        <w:numPr>
          <w:ilvl w:val="1"/>
          <w:numId w:val="1"/>
        </w:numPr>
        <w:shd w:val="clear" w:color="auto" w:fill="FFFFFF"/>
        <w:spacing w:line="360" w:lineRule="auto"/>
        <w:ind w:right="2070"/>
        <w:rPr>
          <w:rFonts w:ascii="Arial" w:hAnsi="Arial" w:cs="Arial"/>
          <w:color w:val="000000"/>
          <w:sz w:val="14"/>
          <w:szCs w:val="14"/>
        </w:rPr>
      </w:pPr>
      <w:r>
        <w:rPr>
          <w:rFonts w:ascii="Arial" w:hAnsi="Arial" w:cs="Arial"/>
          <w:color w:val="000000"/>
          <w:sz w:val="14"/>
          <w:szCs w:val="14"/>
        </w:rPr>
        <w:t>Clients &amp; Project Portfolio</w:t>
      </w:r>
    </w:p>
    <w:p w14:paraId="198AF8E6" w14:textId="77777777" w:rsidR="007C4B1B" w:rsidRDefault="007C4B1B" w:rsidP="007C4B1B">
      <w:pPr>
        <w:shd w:val="clear" w:color="auto" w:fill="FFFFFF"/>
        <w:spacing w:line="360" w:lineRule="auto"/>
        <w:ind w:right="2070"/>
        <w:rPr>
          <w:rFonts w:ascii="Arial" w:hAnsi="Arial" w:cs="Arial"/>
          <w:vanish/>
          <w:color w:val="000000"/>
          <w:sz w:val="14"/>
          <w:szCs w:val="14"/>
        </w:rPr>
      </w:pPr>
      <w:r>
        <w:rPr>
          <w:rFonts w:ascii="Arial" w:hAnsi="Arial" w:cs="Arial"/>
          <w:vanish/>
          <w:color w:val="000000"/>
          <w:sz w:val="14"/>
          <w:szCs w:val="14"/>
        </w:rPr>
        <w:t xml:space="preserve">[X] Close </w:t>
      </w:r>
    </w:p>
    <w:p w14:paraId="037B4B34" w14:textId="77777777" w:rsidR="007C4B1B" w:rsidRDefault="007C4B1B" w:rsidP="007C4B1B">
      <w:pPr>
        <w:shd w:val="clear" w:color="auto" w:fill="FFFFFF"/>
        <w:spacing w:line="360" w:lineRule="auto"/>
        <w:ind w:right="2070"/>
        <w:rPr>
          <w:rFonts w:ascii="Arial" w:hAnsi="Arial" w:cs="Arial"/>
          <w:color w:val="000000"/>
          <w:sz w:val="14"/>
          <w:szCs w:val="14"/>
        </w:rPr>
      </w:pPr>
      <w:r>
        <w:rPr>
          <w:rStyle w:val="Strong"/>
          <w:rFonts w:ascii="Arial" w:hAnsi="Arial" w:cs="Arial"/>
          <w:color w:val="000000"/>
          <w:sz w:val="14"/>
          <w:szCs w:val="14"/>
        </w:rPr>
        <w:t>Boys &amp; Girls Club</w:t>
      </w:r>
      <w:r>
        <w:rPr>
          <w:rFonts w:ascii="Arial" w:hAnsi="Arial" w:cs="Arial"/>
          <w:color w:val="000000"/>
          <w:sz w:val="14"/>
          <w:szCs w:val="14"/>
        </w:rPr>
        <w:t xml:space="preserve"> </w:t>
      </w:r>
      <w:r>
        <w:rPr>
          <w:rStyle w:val="Strong"/>
          <w:rFonts w:ascii="Arial" w:hAnsi="Arial" w:cs="Arial"/>
          <w:color w:val="000000"/>
          <w:sz w:val="14"/>
          <w:szCs w:val="14"/>
        </w:rPr>
        <w:t>Web Development Consultant</w:t>
      </w:r>
      <w:r>
        <w:rPr>
          <w:rFonts w:ascii="Arial" w:hAnsi="Arial" w:cs="Arial"/>
          <w:color w:val="000000"/>
          <w:sz w:val="14"/>
          <w:szCs w:val="14"/>
        </w:rPr>
        <w:t xml:space="preserve"> </w:t>
      </w:r>
      <w:r>
        <w:rPr>
          <w:rStyle w:val="Emphasis"/>
          <w:rFonts w:ascii="Arial" w:hAnsi="Arial" w:cs="Arial"/>
          <w:color w:val="000000"/>
          <w:sz w:val="14"/>
          <w:szCs w:val="14"/>
        </w:rPr>
        <w:t>2006 - present</w:t>
      </w:r>
      <w:r>
        <w:rPr>
          <w:rFonts w:ascii="Arial" w:hAnsi="Arial" w:cs="Arial"/>
          <w:color w:val="000000"/>
          <w:sz w:val="14"/>
          <w:szCs w:val="14"/>
        </w:rPr>
        <w:t xml:space="preserve"> </w:t>
      </w:r>
    </w:p>
    <w:p w14:paraId="2C00AD7C" w14:textId="77777777" w:rsidR="007C4B1B" w:rsidRDefault="007C4B1B" w:rsidP="007C4B1B">
      <w:pPr>
        <w:numPr>
          <w:ilvl w:val="0"/>
          <w:numId w:val="2"/>
        </w:numPr>
        <w:shd w:val="clear" w:color="auto" w:fill="FFFFFF"/>
        <w:spacing w:before="280" w:line="360" w:lineRule="auto"/>
        <w:ind w:left="225" w:right="2070" w:firstLine="0"/>
        <w:rPr>
          <w:rFonts w:ascii="Arial" w:hAnsi="Arial" w:cs="Arial"/>
          <w:color w:val="000000"/>
          <w:sz w:val="14"/>
          <w:szCs w:val="14"/>
        </w:rPr>
      </w:pPr>
      <w:r>
        <w:rPr>
          <w:rFonts w:ascii="Arial" w:hAnsi="Arial" w:cs="Arial"/>
          <w:color w:val="000000"/>
          <w:sz w:val="14"/>
          <w:szCs w:val="14"/>
        </w:rPr>
        <w:t>End to end web development</w:t>
      </w:r>
    </w:p>
    <w:p w14:paraId="310C2C3D" w14:textId="77777777" w:rsidR="007C4B1B" w:rsidRDefault="007C4B1B" w:rsidP="007C4B1B">
      <w:pPr>
        <w:numPr>
          <w:ilvl w:val="0"/>
          <w:numId w:val="2"/>
        </w:numPr>
        <w:shd w:val="clear" w:color="auto" w:fill="FFFFFF"/>
        <w:spacing w:line="360" w:lineRule="auto"/>
        <w:ind w:left="225" w:right="2070" w:firstLine="0"/>
        <w:rPr>
          <w:rFonts w:ascii="Arial" w:hAnsi="Arial" w:cs="Arial"/>
          <w:color w:val="000000"/>
          <w:sz w:val="14"/>
          <w:szCs w:val="14"/>
        </w:rPr>
      </w:pPr>
      <w:r>
        <w:rPr>
          <w:rFonts w:ascii="Arial" w:hAnsi="Arial" w:cs="Arial"/>
          <w:color w:val="000000"/>
          <w:sz w:val="14"/>
          <w:szCs w:val="14"/>
        </w:rPr>
        <w:t xml:space="preserve">Cake PHP, MySQL, jQuery, CSS, AJAX / DHTML </w:t>
      </w:r>
    </w:p>
    <w:p w14:paraId="3B09F0DC" w14:textId="77777777" w:rsidR="007C4B1B" w:rsidRDefault="007C4B1B" w:rsidP="007C4B1B">
      <w:pPr>
        <w:numPr>
          <w:ilvl w:val="0"/>
          <w:numId w:val="2"/>
        </w:numPr>
        <w:shd w:val="clear" w:color="auto" w:fill="FFFFFF"/>
        <w:spacing w:after="280" w:line="360" w:lineRule="auto"/>
        <w:ind w:left="225" w:right="2070" w:firstLine="0"/>
        <w:rPr>
          <w:rFonts w:ascii="Arial" w:hAnsi="Arial" w:cs="Arial"/>
          <w:color w:val="000000"/>
          <w:sz w:val="14"/>
          <w:szCs w:val="14"/>
        </w:rPr>
      </w:pPr>
      <w:r>
        <w:rPr>
          <w:rFonts w:ascii="Arial" w:hAnsi="Arial" w:cs="Arial"/>
          <w:color w:val="000000"/>
          <w:sz w:val="14"/>
          <w:szCs w:val="14"/>
        </w:rPr>
        <w:t>Project details</w:t>
      </w:r>
    </w:p>
    <w:p w14:paraId="0769F374" w14:textId="77777777" w:rsidR="007C4B1B" w:rsidRDefault="007C4B1B" w:rsidP="007C4B1B">
      <w:pPr>
        <w:shd w:val="clear" w:color="auto" w:fill="FFFFFF"/>
        <w:spacing w:line="360" w:lineRule="auto"/>
        <w:ind w:right="2070"/>
        <w:rPr>
          <w:rFonts w:ascii="Arial" w:hAnsi="Arial" w:cs="Arial"/>
          <w:color w:val="000000"/>
          <w:sz w:val="14"/>
          <w:szCs w:val="14"/>
        </w:rPr>
      </w:pPr>
      <w:r>
        <w:rPr>
          <w:rStyle w:val="Strong"/>
          <w:rFonts w:ascii="Arial" w:hAnsi="Arial" w:cs="Arial"/>
          <w:color w:val="000000"/>
          <w:sz w:val="14"/>
          <w:szCs w:val="14"/>
        </w:rPr>
        <w:t>Conservation Corps</w:t>
      </w:r>
      <w:r>
        <w:rPr>
          <w:rFonts w:ascii="Arial" w:hAnsi="Arial" w:cs="Arial"/>
          <w:color w:val="000000"/>
          <w:sz w:val="14"/>
          <w:szCs w:val="14"/>
        </w:rPr>
        <w:t xml:space="preserve"> </w:t>
      </w:r>
      <w:r>
        <w:rPr>
          <w:rStyle w:val="Strong"/>
          <w:rFonts w:ascii="Arial" w:hAnsi="Arial" w:cs="Arial"/>
          <w:color w:val="000000"/>
          <w:sz w:val="14"/>
          <w:szCs w:val="14"/>
        </w:rPr>
        <w:t>Web Development Consultant</w:t>
      </w:r>
      <w:r>
        <w:rPr>
          <w:rFonts w:ascii="Arial" w:hAnsi="Arial" w:cs="Arial"/>
          <w:color w:val="000000"/>
          <w:sz w:val="14"/>
          <w:szCs w:val="14"/>
        </w:rPr>
        <w:t xml:space="preserve"> </w:t>
      </w:r>
      <w:r>
        <w:rPr>
          <w:rStyle w:val="Emphasis"/>
          <w:rFonts w:ascii="Arial" w:hAnsi="Arial" w:cs="Arial"/>
          <w:color w:val="000000"/>
          <w:sz w:val="14"/>
          <w:szCs w:val="14"/>
        </w:rPr>
        <w:t>2008 - present</w:t>
      </w:r>
      <w:r>
        <w:rPr>
          <w:rFonts w:ascii="Arial" w:hAnsi="Arial" w:cs="Arial"/>
          <w:color w:val="000000"/>
          <w:sz w:val="14"/>
          <w:szCs w:val="14"/>
        </w:rPr>
        <w:t xml:space="preserve"> </w:t>
      </w:r>
    </w:p>
    <w:p w14:paraId="06AD6037" w14:textId="77777777" w:rsidR="007C4B1B" w:rsidRDefault="007C4B1B" w:rsidP="007C4B1B">
      <w:pPr>
        <w:numPr>
          <w:ilvl w:val="0"/>
          <w:numId w:val="3"/>
        </w:numPr>
        <w:shd w:val="clear" w:color="auto" w:fill="FFFFFF"/>
        <w:spacing w:before="280" w:line="360" w:lineRule="auto"/>
        <w:ind w:left="225" w:right="2070" w:firstLine="0"/>
        <w:rPr>
          <w:rFonts w:ascii="Arial" w:hAnsi="Arial" w:cs="Arial"/>
          <w:color w:val="000000"/>
          <w:sz w:val="14"/>
          <w:szCs w:val="14"/>
        </w:rPr>
      </w:pPr>
      <w:r>
        <w:rPr>
          <w:rFonts w:ascii="Arial" w:hAnsi="Arial" w:cs="Arial"/>
          <w:color w:val="000000"/>
          <w:sz w:val="14"/>
          <w:szCs w:val="14"/>
        </w:rPr>
        <w:t>End to end web development</w:t>
      </w:r>
    </w:p>
    <w:p w14:paraId="4450E4DD" w14:textId="77777777" w:rsidR="007C4B1B" w:rsidRDefault="007C4B1B" w:rsidP="007C4B1B">
      <w:pPr>
        <w:numPr>
          <w:ilvl w:val="0"/>
          <w:numId w:val="3"/>
        </w:numPr>
        <w:shd w:val="clear" w:color="auto" w:fill="FFFFFF"/>
        <w:spacing w:line="360" w:lineRule="auto"/>
        <w:ind w:left="225" w:right="2070" w:firstLine="0"/>
        <w:rPr>
          <w:rFonts w:ascii="Arial" w:hAnsi="Arial" w:cs="Arial"/>
          <w:color w:val="000000"/>
          <w:sz w:val="14"/>
          <w:szCs w:val="14"/>
        </w:rPr>
      </w:pPr>
      <w:r>
        <w:rPr>
          <w:rFonts w:ascii="Arial" w:hAnsi="Arial" w:cs="Arial"/>
          <w:color w:val="000000"/>
          <w:sz w:val="14"/>
          <w:szCs w:val="14"/>
        </w:rPr>
        <w:t>Drupal CMS, Dojo, jQuery, Java, JSP, Struts 2, Spring, Hibernate, MySQL, CSS</w:t>
      </w:r>
    </w:p>
    <w:p w14:paraId="6E68C5AE" w14:textId="77777777" w:rsidR="007C4B1B" w:rsidRDefault="007C4B1B" w:rsidP="007C4B1B">
      <w:pPr>
        <w:numPr>
          <w:ilvl w:val="0"/>
          <w:numId w:val="3"/>
        </w:numPr>
        <w:shd w:val="clear" w:color="auto" w:fill="FFFFFF"/>
        <w:spacing w:after="280" w:line="360" w:lineRule="auto"/>
        <w:ind w:left="225" w:right="2070" w:firstLine="0"/>
        <w:rPr>
          <w:rFonts w:ascii="Arial" w:hAnsi="Arial" w:cs="Arial"/>
          <w:color w:val="000000"/>
          <w:sz w:val="14"/>
          <w:szCs w:val="14"/>
        </w:rPr>
      </w:pPr>
      <w:r>
        <w:rPr>
          <w:rFonts w:ascii="Arial" w:hAnsi="Arial" w:cs="Arial"/>
          <w:color w:val="000000"/>
          <w:sz w:val="14"/>
          <w:szCs w:val="14"/>
        </w:rPr>
        <w:t>Project details</w:t>
      </w:r>
    </w:p>
    <w:p w14:paraId="4474846B" w14:textId="77777777" w:rsidR="007C4B1B" w:rsidRDefault="007C4B1B" w:rsidP="007C4B1B">
      <w:pPr>
        <w:shd w:val="clear" w:color="auto" w:fill="FFFFFF"/>
        <w:spacing w:line="360" w:lineRule="auto"/>
        <w:ind w:right="2070"/>
        <w:rPr>
          <w:rFonts w:ascii="Arial" w:hAnsi="Arial" w:cs="Arial"/>
          <w:color w:val="000000"/>
          <w:sz w:val="14"/>
          <w:szCs w:val="14"/>
        </w:rPr>
      </w:pPr>
      <w:r>
        <w:rPr>
          <w:rStyle w:val="Strong"/>
          <w:rFonts w:ascii="Arial" w:hAnsi="Arial" w:cs="Arial"/>
          <w:color w:val="000000"/>
          <w:sz w:val="14"/>
          <w:szCs w:val="14"/>
        </w:rPr>
        <w:t>Taproot Foundation</w:t>
      </w:r>
      <w:r>
        <w:rPr>
          <w:rFonts w:ascii="Arial" w:hAnsi="Arial" w:cs="Arial"/>
          <w:color w:val="000000"/>
          <w:sz w:val="14"/>
          <w:szCs w:val="14"/>
        </w:rPr>
        <w:t xml:space="preserve"> </w:t>
      </w:r>
      <w:r>
        <w:rPr>
          <w:rStyle w:val="Strong"/>
          <w:rFonts w:ascii="Arial" w:hAnsi="Arial" w:cs="Arial"/>
          <w:color w:val="000000"/>
          <w:sz w:val="14"/>
          <w:szCs w:val="14"/>
        </w:rPr>
        <w:t>Account Director, Project Manager, Web Developer</w:t>
      </w:r>
      <w:r>
        <w:rPr>
          <w:rFonts w:ascii="Arial" w:hAnsi="Arial" w:cs="Arial"/>
          <w:color w:val="000000"/>
          <w:sz w:val="14"/>
          <w:szCs w:val="14"/>
        </w:rPr>
        <w:t xml:space="preserve"> </w:t>
      </w:r>
      <w:r>
        <w:rPr>
          <w:rStyle w:val="Emphasis"/>
          <w:rFonts w:ascii="Arial" w:hAnsi="Arial" w:cs="Arial"/>
          <w:color w:val="000000"/>
          <w:sz w:val="14"/>
          <w:szCs w:val="14"/>
        </w:rPr>
        <w:t>2006 - present</w:t>
      </w:r>
      <w:r>
        <w:rPr>
          <w:rFonts w:ascii="Arial" w:hAnsi="Arial" w:cs="Arial"/>
          <w:color w:val="000000"/>
          <w:sz w:val="14"/>
          <w:szCs w:val="14"/>
        </w:rPr>
        <w:t xml:space="preserve"> </w:t>
      </w:r>
    </w:p>
    <w:p w14:paraId="4508DF67" w14:textId="77777777" w:rsidR="007C4B1B" w:rsidRDefault="007C4B1B" w:rsidP="007C4B1B">
      <w:pPr>
        <w:numPr>
          <w:ilvl w:val="0"/>
          <w:numId w:val="4"/>
        </w:numPr>
        <w:shd w:val="clear" w:color="auto" w:fill="FFFFFF"/>
        <w:spacing w:before="280" w:line="360" w:lineRule="auto"/>
        <w:ind w:left="225" w:right="2070" w:firstLine="0"/>
        <w:rPr>
          <w:rFonts w:ascii="Arial" w:hAnsi="Arial" w:cs="Arial"/>
          <w:color w:val="000000"/>
          <w:sz w:val="14"/>
          <w:szCs w:val="14"/>
        </w:rPr>
      </w:pPr>
      <w:r>
        <w:rPr>
          <w:rFonts w:ascii="Arial" w:hAnsi="Arial" w:cs="Arial"/>
          <w:color w:val="000000"/>
          <w:sz w:val="14"/>
          <w:szCs w:val="14"/>
        </w:rPr>
        <w:t>Recruit multi-disciplinary teams for pro-bono advanced website grants in the non-profit sector</w:t>
      </w:r>
    </w:p>
    <w:p w14:paraId="006F46CB" w14:textId="77777777" w:rsidR="007C4B1B" w:rsidRDefault="007C4B1B" w:rsidP="007C4B1B">
      <w:pPr>
        <w:numPr>
          <w:ilvl w:val="0"/>
          <w:numId w:val="4"/>
        </w:numPr>
        <w:shd w:val="clear" w:color="auto" w:fill="FFFFFF"/>
        <w:spacing w:line="360" w:lineRule="auto"/>
        <w:ind w:left="225" w:right="2070" w:firstLine="0"/>
        <w:rPr>
          <w:rFonts w:ascii="Arial" w:hAnsi="Arial" w:cs="Arial"/>
          <w:color w:val="000000"/>
          <w:sz w:val="14"/>
          <w:szCs w:val="14"/>
        </w:rPr>
      </w:pPr>
      <w:r>
        <w:rPr>
          <w:rFonts w:ascii="Arial" w:hAnsi="Arial" w:cs="Arial"/>
          <w:color w:val="000000"/>
          <w:sz w:val="14"/>
          <w:szCs w:val="14"/>
        </w:rPr>
        <w:t>Manage client relationships, project scopes, and time-lines</w:t>
      </w:r>
    </w:p>
    <w:p w14:paraId="47FB7B17" w14:textId="77777777" w:rsidR="007C4B1B" w:rsidRDefault="007C4B1B" w:rsidP="007C4B1B">
      <w:pPr>
        <w:numPr>
          <w:ilvl w:val="0"/>
          <w:numId w:val="4"/>
        </w:numPr>
        <w:shd w:val="clear" w:color="auto" w:fill="FFFFFF"/>
        <w:spacing w:line="360" w:lineRule="auto"/>
        <w:ind w:left="225" w:right="2070" w:firstLine="0"/>
        <w:rPr>
          <w:rFonts w:ascii="Arial" w:hAnsi="Arial" w:cs="Arial"/>
          <w:color w:val="000000"/>
          <w:sz w:val="14"/>
          <w:szCs w:val="14"/>
        </w:rPr>
      </w:pPr>
      <w:r>
        <w:rPr>
          <w:rFonts w:ascii="Arial" w:hAnsi="Arial" w:cs="Arial"/>
          <w:color w:val="000000"/>
          <w:sz w:val="14"/>
          <w:szCs w:val="14"/>
        </w:rPr>
        <w:t>Manage consulting teams through all project phases- research, draft proposals, design, implementation, follow-up</w:t>
      </w:r>
    </w:p>
    <w:p w14:paraId="15ADF4AE" w14:textId="77777777" w:rsidR="007C4B1B" w:rsidRDefault="007C4B1B" w:rsidP="007C4B1B">
      <w:pPr>
        <w:numPr>
          <w:ilvl w:val="0"/>
          <w:numId w:val="4"/>
        </w:numPr>
        <w:shd w:val="clear" w:color="auto" w:fill="FFFFFF"/>
        <w:spacing w:line="360" w:lineRule="auto"/>
        <w:ind w:left="225" w:right="2070" w:firstLine="0"/>
        <w:rPr>
          <w:rFonts w:ascii="Arial" w:hAnsi="Arial" w:cs="Arial"/>
          <w:color w:val="000000"/>
          <w:sz w:val="14"/>
          <w:szCs w:val="14"/>
        </w:rPr>
      </w:pPr>
      <w:r>
        <w:rPr>
          <w:rFonts w:ascii="Arial" w:hAnsi="Arial" w:cs="Arial"/>
          <w:color w:val="000000"/>
          <w:sz w:val="14"/>
          <w:szCs w:val="14"/>
        </w:rPr>
        <w:t>Provide high level and detailed technical direction to other developers and designers</w:t>
      </w:r>
    </w:p>
    <w:p w14:paraId="4D90758D" w14:textId="77777777" w:rsidR="007C4B1B" w:rsidRDefault="007C4B1B" w:rsidP="007C4B1B">
      <w:pPr>
        <w:numPr>
          <w:ilvl w:val="0"/>
          <w:numId w:val="4"/>
        </w:numPr>
        <w:shd w:val="clear" w:color="auto" w:fill="FFFFFF"/>
        <w:spacing w:line="360" w:lineRule="auto"/>
        <w:ind w:left="225" w:right="2070" w:firstLine="0"/>
        <w:rPr>
          <w:rFonts w:ascii="Arial" w:hAnsi="Arial" w:cs="Arial"/>
          <w:color w:val="000000"/>
          <w:sz w:val="14"/>
          <w:szCs w:val="14"/>
        </w:rPr>
      </w:pPr>
      <w:r>
        <w:rPr>
          <w:rFonts w:ascii="Arial" w:hAnsi="Arial" w:cs="Arial"/>
          <w:color w:val="000000"/>
          <w:sz w:val="14"/>
          <w:szCs w:val="14"/>
        </w:rPr>
        <w:t>Ensure all deliverables conform to Best Practices and current standards</w:t>
      </w:r>
    </w:p>
    <w:p w14:paraId="39FA80DC" w14:textId="77777777" w:rsidR="007C4B1B" w:rsidRDefault="007C4B1B" w:rsidP="007C4B1B">
      <w:pPr>
        <w:numPr>
          <w:ilvl w:val="0"/>
          <w:numId w:val="4"/>
        </w:numPr>
        <w:shd w:val="clear" w:color="auto" w:fill="FFFFFF"/>
        <w:spacing w:after="280" w:line="360" w:lineRule="auto"/>
        <w:ind w:left="225" w:right="2070" w:firstLine="0"/>
        <w:rPr>
          <w:rFonts w:ascii="Arial" w:hAnsi="Arial" w:cs="Arial"/>
          <w:color w:val="000000"/>
          <w:sz w:val="14"/>
          <w:szCs w:val="14"/>
        </w:rPr>
      </w:pPr>
      <w:proofErr w:type="gramStart"/>
      <w:r>
        <w:rPr>
          <w:rFonts w:ascii="Arial" w:hAnsi="Arial" w:cs="Arial"/>
          <w:color w:val="000000"/>
          <w:sz w:val="14"/>
          <w:szCs w:val="14"/>
        </w:rPr>
        <w:t>Four year</w:t>
      </w:r>
      <w:proofErr w:type="gramEnd"/>
      <w:r>
        <w:rPr>
          <w:rFonts w:ascii="Arial" w:hAnsi="Arial" w:cs="Arial"/>
          <w:color w:val="000000"/>
          <w:sz w:val="14"/>
          <w:szCs w:val="14"/>
        </w:rPr>
        <w:t xml:space="preserve"> record of 100% client satisfaction</w:t>
      </w:r>
    </w:p>
    <w:p w14:paraId="5A2E3B35" w14:textId="77777777" w:rsidR="007C4B1B" w:rsidRDefault="007C4B1B" w:rsidP="007C4B1B">
      <w:pPr>
        <w:shd w:val="clear" w:color="auto" w:fill="FFFFFF"/>
        <w:spacing w:line="360" w:lineRule="auto"/>
        <w:ind w:right="2070"/>
        <w:rPr>
          <w:rFonts w:ascii="Arial" w:hAnsi="Arial" w:cs="Arial"/>
          <w:color w:val="000000"/>
          <w:sz w:val="14"/>
          <w:szCs w:val="14"/>
        </w:rPr>
      </w:pPr>
      <w:r>
        <w:rPr>
          <w:rStyle w:val="Strong"/>
          <w:rFonts w:ascii="Arial" w:hAnsi="Arial" w:cs="Arial"/>
          <w:color w:val="000000"/>
          <w:sz w:val="14"/>
          <w:szCs w:val="14"/>
        </w:rPr>
        <w:t>SOPYPAA</w:t>
      </w:r>
      <w:r>
        <w:rPr>
          <w:rFonts w:ascii="Arial" w:hAnsi="Arial" w:cs="Arial"/>
          <w:color w:val="000000"/>
          <w:sz w:val="14"/>
          <w:szCs w:val="14"/>
        </w:rPr>
        <w:t xml:space="preserve"> </w:t>
      </w:r>
      <w:r>
        <w:rPr>
          <w:rStyle w:val="Strong"/>
          <w:rFonts w:ascii="Arial" w:hAnsi="Arial" w:cs="Arial"/>
          <w:color w:val="000000"/>
          <w:sz w:val="14"/>
          <w:szCs w:val="14"/>
        </w:rPr>
        <w:t>Web Developer - Pro Bono</w:t>
      </w:r>
      <w:r>
        <w:rPr>
          <w:rFonts w:ascii="Arial" w:hAnsi="Arial" w:cs="Arial"/>
          <w:color w:val="000000"/>
          <w:sz w:val="14"/>
          <w:szCs w:val="14"/>
        </w:rPr>
        <w:t xml:space="preserve"> </w:t>
      </w:r>
      <w:r>
        <w:rPr>
          <w:rStyle w:val="Emphasis"/>
          <w:rFonts w:ascii="Arial" w:hAnsi="Arial" w:cs="Arial"/>
          <w:color w:val="000000"/>
          <w:sz w:val="14"/>
          <w:szCs w:val="14"/>
        </w:rPr>
        <w:t>2007 - present</w:t>
      </w:r>
      <w:r>
        <w:rPr>
          <w:rFonts w:ascii="Arial" w:hAnsi="Arial" w:cs="Arial"/>
          <w:color w:val="000000"/>
          <w:sz w:val="14"/>
          <w:szCs w:val="14"/>
        </w:rPr>
        <w:t xml:space="preserve"> </w:t>
      </w:r>
    </w:p>
    <w:p w14:paraId="3AA23E70" w14:textId="77777777" w:rsidR="007C4B1B" w:rsidRDefault="007C4B1B" w:rsidP="007C4B1B">
      <w:pPr>
        <w:numPr>
          <w:ilvl w:val="0"/>
          <w:numId w:val="5"/>
        </w:numPr>
        <w:shd w:val="clear" w:color="auto" w:fill="FFFFFF"/>
        <w:spacing w:before="280" w:line="360" w:lineRule="auto"/>
        <w:ind w:left="225" w:right="2070" w:firstLine="0"/>
        <w:rPr>
          <w:rFonts w:ascii="Arial" w:hAnsi="Arial" w:cs="Arial"/>
          <w:color w:val="000000"/>
          <w:sz w:val="14"/>
          <w:szCs w:val="14"/>
        </w:rPr>
      </w:pPr>
      <w:r>
        <w:rPr>
          <w:rFonts w:ascii="Arial" w:hAnsi="Arial" w:cs="Arial"/>
          <w:color w:val="000000"/>
          <w:sz w:val="14"/>
          <w:szCs w:val="14"/>
        </w:rPr>
        <w:t>End to end web development</w:t>
      </w:r>
    </w:p>
    <w:p w14:paraId="7D4234E3" w14:textId="77777777" w:rsidR="007C4B1B" w:rsidRDefault="007C4B1B" w:rsidP="007C4B1B">
      <w:pPr>
        <w:numPr>
          <w:ilvl w:val="0"/>
          <w:numId w:val="5"/>
        </w:numPr>
        <w:shd w:val="clear" w:color="auto" w:fill="FFFFFF"/>
        <w:spacing w:line="360" w:lineRule="auto"/>
        <w:ind w:left="225" w:right="2070" w:firstLine="0"/>
        <w:rPr>
          <w:rFonts w:ascii="Arial" w:hAnsi="Arial" w:cs="Arial"/>
          <w:color w:val="000000"/>
          <w:sz w:val="14"/>
          <w:szCs w:val="14"/>
        </w:rPr>
      </w:pPr>
      <w:r>
        <w:rPr>
          <w:rFonts w:ascii="Arial" w:hAnsi="Arial" w:cs="Arial"/>
          <w:color w:val="000000"/>
          <w:sz w:val="14"/>
          <w:szCs w:val="14"/>
        </w:rPr>
        <w:t>Cake PHP, jQuery, MySQL, CSS, AJAX</w:t>
      </w:r>
    </w:p>
    <w:p w14:paraId="6FF3DF60" w14:textId="77777777" w:rsidR="007C4B1B" w:rsidRDefault="007C4B1B" w:rsidP="007C4B1B">
      <w:pPr>
        <w:numPr>
          <w:ilvl w:val="0"/>
          <w:numId w:val="5"/>
        </w:numPr>
        <w:shd w:val="clear" w:color="auto" w:fill="FFFFFF"/>
        <w:spacing w:after="280" w:line="360" w:lineRule="auto"/>
        <w:ind w:left="225" w:right="2070" w:firstLine="0"/>
        <w:rPr>
          <w:rFonts w:ascii="Arial" w:hAnsi="Arial" w:cs="Arial"/>
          <w:color w:val="000000"/>
          <w:sz w:val="14"/>
          <w:szCs w:val="14"/>
        </w:rPr>
      </w:pPr>
      <w:r>
        <w:rPr>
          <w:rFonts w:ascii="Arial" w:hAnsi="Arial" w:cs="Arial"/>
          <w:color w:val="000000"/>
          <w:sz w:val="14"/>
          <w:szCs w:val="14"/>
        </w:rPr>
        <w:lastRenderedPageBreak/>
        <w:t>Project details</w:t>
      </w:r>
    </w:p>
    <w:p w14:paraId="79CD49E7" w14:textId="77777777" w:rsidR="007C4B1B" w:rsidRDefault="007C4B1B" w:rsidP="007C4B1B">
      <w:pPr>
        <w:shd w:val="clear" w:color="auto" w:fill="FFFFFF"/>
        <w:spacing w:line="360" w:lineRule="auto"/>
        <w:ind w:right="2070"/>
        <w:rPr>
          <w:rFonts w:ascii="Arial" w:hAnsi="Arial" w:cs="Arial"/>
          <w:color w:val="000000"/>
          <w:sz w:val="14"/>
          <w:szCs w:val="14"/>
        </w:rPr>
      </w:pPr>
      <w:r>
        <w:rPr>
          <w:rStyle w:val="Strong"/>
          <w:rFonts w:ascii="Arial" w:hAnsi="Arial" w:cs="Arial"/>
          <w:color w:val="000000"/>
          <w:sz w:val="14"/>
          <w:szCs w:val="14"/>
        </w:rPr>
        <w:t>ProjectHired</w:t>
      </w:r>
      <w:r>
        <w:rPr>
          <w:rFonts w:ascii="Arial" w:hAnsi="Arial" w:cs="Arial"/>
          <w:color w:val="000000"/>
          <w:sz w:val="14"/>
          <w:szCs w:val="14"/>
        </w:rPr>
        <w:t xml:space="preserve"> </w:t>
      </w:r>
      <w:r>
        <w:rPr>
          <w:rStyle w:val="Strong"/>
          <w:rFonts w:ascii="Arial" w:hAnsi="Arial" w:cs="Arial"/>
          <w:color w:val="000000"/>
          <w:sz w:val="14"/>
          <w:szCs w:val="14"/>
        </w:rPr>
        <w:t>Web Development Consultant</w:t>
      </w:r>
      <w:r>
        <w:rPr>
          <w:rFonts w:ascii="Arial" w:hAnsi="Arial" w:cs="Arial"/>
          <w:color w:val="000000"/>
          <w:sz w:val="14"/>
          <w:szCs w:val="14"/>
        </w:rPr>
        <w:t xml:space="preserve"> </w:t>
      </w:r>
      <w:r>
        <w:rPr>
          <w:rStyle w:val="Emphasis"/>
          <w:rFonts w:ascii="Arial" w:hAnsi="Arial" w:cs="Arial"/>
          <w:color w:val="000000"/>
          <w:sz w:val="14"/>
          <w:szCs w:val="14"/>
        </w:rPr>
        <w:t>2009</w:t>
      </w:r>
      <w:r>
        <w:rPr>
          <w:rFonts w:ascii="Arial" w:hAnsi="Arial" w:cs="Arial"/>
          <w:color w:val="000000"/>
          <w:sz w:val="14"/>
          <w:szCs w:val="14"/>
        </w:rPr>
        <w:t xml:space="preserve"> </w:t>
      </w:r>
    </w:p>
    <w:p w14:paraId="53990FA3" w14:textId="77777777" w:rsidR="007C4B1B" w:rsidRDefault="007C4B1B" w:rsidP="007C4B1B">
      <w:pPr>
        <w:numPr>
          <w:ilvl w:val="0"/>
          <w:numId w:val="6"/>
        </w:numPr>
        <w:shd w:val="clear" w:color="auto" w:fill="FFFFFF"/>
        <w:spacing w:before="280" w:line="360" w:lineRule="auto"/>
        <w:ind w:left="225" w:right="2070" w:firstLine="0"/>
        <w:rPr>
          <w:rFonts w:ascii="Arial" w:hAnsi="Arial" w:cs="Arial"/>
          <w:color w:val="000000"/>
          <w:sz w:val="14"/>
          <w:szCs w:val="14"/>
        </w:rPr>
      </w:pPr>
      <w:r>
        <w:rPr>
          <w:rFonts w:ascii="Arial" w:hAnsi="Arial" w:cs="Arial"/>
          <w:color w:val="000000"/>
          <w:sz w:val="14"/>
          <w:szCs w:val="14"/>
        </w:rPr>
        <w:t>JavaScript development</w:t>
      </w:r>
    </w:p>
    <w:p w14:paraId="31F9CFA2" w14:textId="77777777" w:rsidR="007C4B1B" w:rsidRDefault="007C4B1B" w:rsidP="007C4B1B">
      <w:pPr>
        <w:numPr>
          <w:ilvl w:val="0"/>
          <w:numId w:val="6"/>
        </w:numPr>
        <w:shd w:val="clear" w:color="auto" w:fill="FFFFFF"/>
        <w:spacing w:after="280" w:line="360" w:lineRule="auto"/>
        <w:ind w:left="225" w:right="2070" w:firstLine="0"/>
        <w:rPr>
          <w:rFonts w:ascii="Arial" w:hAnsi="Arial" w:cs="Arial"/>
          <w:color w:val="000000"/>
          <w:sz w:val="14"/>
          <w:szCs w:val="14"/>
        </w:rPr>
      </w:pPr>
      <w:r>
        <w:rPr>
          <w:rFonts w:ascii="Arial" w:hAnsi="Arial" w:cs="Arial"/>
          <w:color w:val="000000"/>
          <w:sz w:val="14"/>
          <w:szCs w:val="14"/>
        </w:rPr>
        <w:t>DHTML menu navigation</w:t>
      </w:r>
    </w:p>
    <w:p w14:paraId="579F5783" w14:textId="77777777" w:rsidR="007C4B1B" w:rsidRDefault="007C4B1B" w:rsidP="007C4B1B">
      <w:pPr>
        <w:shd w:val="clear" w:color="auto" w:fill="FFFFFF"/>
        <w:spacing w:line="360" w:lineRule="auto"/>
        <w:ind w:right="2070"/>
        <w:rPr>
          <w:rFonts w:ascii="Arial" w:hAnsi="Arial" w:cs="Arial"/>
          <w:color w:val="000000"/>
          <w:sz w:val="14"/>
          <w:szCs w:val="14"/>
        </w:rPr>
      </w:pPr>
      <w:r>
        <w:rPr>
          <w:rStyle w:val="Strong"/>
          <w:rFonts w:ascii="Arial" w:hAnsi="Arial" w:cs="Arial"/>
          <w:color w:val="000000"/>
          <w:sz w:val="14"/>
          <w:szCs w:val="14"/>
        </w:rPr>
        <w:t>UniversalGiving</w:t>
      </w:r>
      <w:r>
        <w:rPr>
          <w:rFonts w:ascii="Arial" w:hAnsi="Arial" w:cs="Arial"/>
          <w:color w:val="000000"/>
          <w:sz w:val="14"/>
          <w:szCs w:val="14"/>
        </w:rPr>
        <w:t xml:space="preserve"> </w:t>
      </w:r>
      <w:r>
        <w:rPr>
          <w:rStyle w:val="Strong"/>
          <w:rFonts w:ascii="Arial" w:hAnsi="Arial" w:cs="Arial"/>
          <w:color w:val="000000"/>
          <w:sz w:val="14"/>
          <w:szCs w:val="14"/>
        </w:rPr>
        <w:t>Web Developer - Pro Bono</w:t>
      </w:r>
      <w:r>
        <w:rPr>
          <w:rFonts w:ascii="Arial" w:hAnsi="Arial" w:cs="Arial"/>
          <w:color w:val="000000"/>
          <w:sz w:val="14"/>
          <w:szCs w:val="14"/>
        </w:rPr>
        <w:t xml:space="preserve"> </w:t>
      </w:r>
      <w:r>
        <w:rPr>
          <w:rStyle w:val="Emphasis"/>
          <w:rFonts w:ascii="Arial" w:hAnsi="Arial" w:cs="Arial"/>
          <w:color w:val="000000"/>
          <w:sz w:val="14"/>
          <w:szCs w:val="14"/>
        </w:rPr>
        <w:t>2007 - 2008</w:t>
      </w:r>
      <w:r>
        <w:rPr>
          <w:rFonts w:ascii="Arial" w:hAnsi="Arial" w:cs="Arial"/>
          <w:color w:val="000000"/>
          <w:sz w:val="14"/>
          <w:szCs w:val="14"/>
        </w:rPr>
        <w:t xml:space="preserve"> </w:t>
      </w:r>
    </w:p>
    <w:p w14:paraId="16ED1861" w14:textId="77777777" w:rsidR="007C4B1B" w:rsidRDefault="007C4B1B" w:rsidP="007C4B1B">
      <w:pPr>
        <w:numPr>
          <w:ilvl w:val="0"/>
          <w:numId w:val="7"/>
        </w:numPr>
        <w:shd w:val="clear" w:color="auto" w:fill="FFFFFF"/>
        <w:spacing w:before="280" w:line="360" w:lineRule="auto"/>
        <w:ind w:left="225" w:right="2070" w:firstLine="0"/>
        <w:rPr>
          <w:rFonts w:ascii="Arial" w:hAnsi="Arial" w:cs="Arial"/>
          <w:color w:val="000000"/>
          <w:sz w:val="14"/>
          <w:szCs w:val="14"/>
        </w:rPr>
      </w:pPr>
      <w:r>
        <w:rPr>
          <w:rFonts w:ascii="Arial" w:hAnsi="Arial" w:cs="Arial"/>
          <w:color w:val="000000"/>
          <w:sz w:val="14"/>
          <w:szCs w:val="14"/>
        </w:rPr>
        <w:t>Web Application development and maintenance- presentation layer and client code</w:t>
      </w:r>
    </w:p>
    <w:p w14:paraId="20CD0846" w14:textId="77777777" w:rsidR="007C4B1B" w:rsidRDefault="007C4B1B" w:rsidP="007C4B1B">
      <w:pPr>
        <w:numPr>
          <w:ilvl w:val="0"/>
          <w:numId w:val="7"/>
        </w:numPr>
        <w:shd w:val="clear" w:color="auto" w:fill="FFFFFF"/>
        <w:spacing w:after="280" w:line="360" w:lineRule="auto"/>
        <w:ind w:left="225" w:right="2070" w:firstLine="0"/>
        <w:rPr>
          <w:rFonts w:ascii="Arial" w:hAnsi="Arial" w:cs="Arial"/>
          <w:color w:val="000000"/>
          <w:sz w:val="14"/>
          <w:szCs w:val="14"/>
        </w:rPr>
      </w:pPr>
      <w:r>
        <w:rPr>
          <w:rFonts w:ascii="Arial" w:hAnsi="Arial" w:cs="Arial"/>
          <w:color w:val="000000"/>
          <w:sz w:val="14"/>
          <w:szCs w:val="14"/>
        </w:rPr>
        <w:t>Javascript, Java, JSP, Struts, CVS</w:t>
      </w:r>
    </w:p>
    <w:p w14:paraId="74C32065" w14:textId="77777777" w:rsidR="007C4B1B" w:rsidRDefault="007C4B1B" w:rsidP="007C4B1B">
      <w:pPr>
        <w:shd w:val="clear" w:color="auto" w:fill="FFFFFF"/>
        <w:spacing w:line="360" w:lineRule="auto"/>
        <w:ind w:right="2070"/>
        <w:rPr>
          <w:rFonts w:ascii="Arial" w:hAnsi="Arial" w:cs="Arial"/>
          <w:color w:val="000000"/>
          <w:sz w:val="14"/>
          <w:szCs w:val="14"/>
        </w:rPr>
      </w:pPr>
      <w:r>
        <w:rPr>
          <w:rStyle w:val="Strong"/>
          <w:rFonts w:ascii="Arial" w:hAnsi="Arial" w:cs="Arial"/>
          <w:color w:val="000000"/>
          <w:sz w:val="14"/>
          <w:szCs w:val="14"/>
        </w:rPr>
        <w:t>Rebuilding Together Peninsula</w:t>
      </w:r>
      <w:r>
        <w:rPr>
          <w:rFonts w:ascii="Arial" w:hAnsi="Arial" w:cs="Arial"/>
          <w:color w:val="000000"/>
          <w:sz w:val="14"/>
          <w:szCs w:val="14"/>
        </w:rPr>
        <w:t xml:space="preserve"> </w:t>
      </w:r>
      <w:r>
        <w:rPr>
          <w:rStyle w:val="Strong"/>
          <w:rFonts w:ascii="Arial" w:hAnsi="Arial" w:cs="Arial"/>
          <w:color w:val="000000"/>
          <w:sz w:val="14"/>
          <w:szCs w:val="14"/>
        </w:rPr>
        <w:t>Web Developer - Pro Bono</w:t>
      </w:r>
      <w:r>
        <w:rPr>
          <w:rFonts w:ascii="Arial" w:hAnsi="Arial" w:cs="Arial"/>
          <w:color w:val="000000"/>
          <w:sz w:val="14"/>
          <w:szCs w:val="14"/>
        </w:rPr>
        <w:t xml:space="preserve"> </w:t>
      </w:r>
      <w:r>
        <w:rPr>
          <w:rStyle w:val="Emphasis"/>
          <w:rFonts w:ascii="Arial" w:hAnsi="Arial" w:cs="Arial"/>
          <w:color w:val="000000"/>
          <w:sz w:val="14"/>
          <w:szCs w:val="14"/>
        </w:rPr>
        <w:t>2005 - 2007</w:t>
      </w:r>
      <w:r>
        <w:rPr>
          <w:rFonts w:ascii="Arial" w:hAnsi="Arial" w:cs="Arial"/>
          <w:color w:val="000000"/>
          <w:sz w:val="14"/>
          <w:szCs w:val="14"/>
        </w:rPr>
        <w:t xml:space="preserve"> </w:t>
      </w:r>
    </w:p>
    <w:p w14:paraId="7CBEC104" w14:textId="77777777" w:rsidR="007C4B1B" w:rsidRDefault="007C4B1B" w:rsidP="007C4B1B">
      <w:pPr>
        <w:numPr>
          <w:ilvl w:val="0"/>
          <w:numId w:val="8"/>
        </w:numPr>
        <w:shd w:val="clear" w:color="auto" w:fill="FFFFFF"/>
        <w:spacing w:before="280" w:line="360" w:lineRule="auto"/>
        <w:ind w:left="225" w:right="2070" w:firstLine="0"/>
        <w:rPr>
          <w:rFonts w:ascii="Arial" w:hAnsi="Arial" w:cs="Arial"/>
          <w:color w:val="000000"/>
          <w:sz w:val="14"/>
          <w:szCs w:val="14"/>
        </w:rPr>
      </w:pPr>
      <w:r>
        <w:rPr>
          <w:rFonts w:ascii="Arial" w:hAnsi="Arial" w:cs="Arial"/>
          <w:color w:val="000000"/>
          <w:sz w:val="14"/>
          <w:szCs w:val="14"/>
        </w:rPr>
        <w:t>Implemented complete site redesign</w:t>
      </w:r>
    </w:p>
    <w:p w14:paraId="3CFFC03F" w14:textId="77777777" w:rsidR="007C4B1B" w:rsidRDefault="007C4B1B" w:rsidP="007C4B1B">
      <w:pPr>
        <w:numPr>
          <w:ilvl w:val="0"/>
          <w:numId w:val="8"/>
        </w:numPr>
        <w:shd w:val="clear" w:color="auto" w:fill="FFFFFF"/>
        <w:spacing w:after="280" w:line="360" w:lineRule="auto"/>
        <w:ind w:left="225" w:right="2070" w:firstLine="0"/>
        <w:rPr>
          <w:rFonts w:ascii="Arial" w:hAnsi="Arial" w:cs="Arial"/>
          <w:color w:val="000000"/>
          <w:sz w:val="14"/>
          <w:szCs w:val="14"/>
        </w:rPr>
      </w:pPr>
      <w:r>
        <w:rPr>
          <w:rFonts w:ascii="Arial" w:hAnsi="Arial" w:cs="Arial"/>
          <w:color w:val="000000"/>
          <w:sz w:val="14"/>
          <w:szCs w:val="14"/>
        </w:rPr>
        <w:t>HTML, CSS, JavaScript, PHP</w:t>
      </w:r>
    </w:p>
    <w:p w14:paraId="3A7F0C3A" w14:textId="77777777" w:rsidR="007C4B1B" w:rsidRDefault="007C4B1B" w:rsidP="007C4B1B">
      <w:pPr>
        <w:shd w:val="clear" w:color="auto" w:fill="FFFFFF"/>
        <w:spacing w:line="360" w:lineRule="auto"/>
        <w:ind w:right="2070"/>
        <w:rPr>
          <w:rFonts w:ascii="Arial" w:hAnsi="Arial" w:cs="Arial"/>
          <w:color w:val="000000"/>
          <w:sz w:val="14"/>
          <w:szCs w:val="14"/>
        </w:rPr>
      </w:pPr>
      <w:r>
        <w:rPr>
          <w:rStyle w:val="Strong"/>
          <w:rFonts w:ascii="Arial" w:hAnsi="Arial" w:cs="Arial"/>
          <w:color w:val="000000"/>
          <w:sz w:val="14"/>
          <w:szCs w:val="14"/>
        </w:rPr>
        <w:t>The River Church Community</w:t>
      </w:r>
      <w:r>
        <w:rPr>
          <w:rFonts w:ascii="Arial" w:hAnsi="Arial" w:cs="Arial"/>
          <w:color w:val="000000"/>
          <w:sz w:val="14"/>
          <w:szCs w:val="14"/>
        </w:rPr>
        <w:t xml:space="preserve"> </w:t>
      </w:r>
      <w:r>
        <w:rPr>
          <w:rStyle w:val="Strong"/>
          <w:rFonts w:ascii="Arial" w:hAnsi="Arial" w:cs="Arial"/>
          <w:color w:val="000000"/>
          <w:sz w:val="14"/>
          <w:szCs w:val="14"/>
        </w:rPr>
        <w:t>Web Developer - Pro Bono</w:t>
      </w:r>
      <w:r>
        <w:rPr>
          <w:rFonts w:ascii="Arial" w:hAnsi="Arial" w:cs="Arial"/>
          <w:color w:val="000000"/>
          <w:sz w:val="14"/>
          <w:szCs w:val="14"/>
        </w:rPr>
        <w:t xml:space="preserve"> </w:t>
      </w:r>
      <w:r>
        <w:rPr>
          <w:rStyle w:val="Emphasis"/>
          <w:rFonts w:ascii="Arial" w:hAnsi="Arial" w:cs="Arial"/>
          <w:color w:val="000000"/>
          <w:sz w:val="14"/>
          <w:szCs w:val="14"/>
        </w:rPr>
        <w:t>2002 - 2003</w:t>
      </w:r>
      <w:r>
        <w:rPr>
          <w:rFonts w:ascii="Arial" w:hAnsi="Arial" w:cs="Arial"/>
          <w:color w:val="000000"/>
          <w:sz w:val="14"/>
          <w:szCs w:val="14"/>
        </w:rPr>
        <w:t xml:space="preserve"> </w:t>
      </w:r>
    </w:p>
    <w:p w14:paraId="3704D0A8" w14:textId="77777777" w:rsidR="007C4B1B" w:rsidRDefault="007C4B1B" w:rsidP="007C4B1B">
      <w:pPr>
        <w:numPr>
          <w:ilvl w:val="0"/>
          <w:numId w:val="9"/>
        </w:numPr>
        <w:shd w:val="clear" w:color="auto" w:fill="FFFFFF"/>
        <w:spacing w:before="280" w:line="360" w:lineRule="auto"/>
        <w:ind w:left="225" w:right="2070" w:firstLine="0"/>
        <w:rPr>
          <w:rFonts w:ascii="Arial" w:hAnsi="Arial" w:cs="Arial"/>
          <w:color w:val="000000"/>
          <w:sz w:val="14"/>
          <w:szCs w:val="14"/>
        </w:rPr>
      </w:pPr>
      <w:r>
        <w:rPr>
          <w:rFonts w:ascii="Arial" w:hAnsi="Arial" w:cs="Arial"/>
          <w:color w:val="000000"/>
          <w:sz w:val="14"/>
          <w:szCs w:val="14"/>
        </w:rPr>
        <w:t>Web forms and custom content management</w:t>
      </w:r>
    </w:p>
    <w:p w14:paraId="4EC590BA" w14:textId="77777777" w:rsidR="007C4B1B" w:rsidRDefault="007C4B1B" w:rsidP="007C4B1B">
      <w:pPr>
        <w:numPr>
          <w:ilvl w:val="0"/>
          <w:numId w:val="9"/>
        </w:numPr>
        <w:shd w:val="clear" w:color="auto" w:fill="FFFFFF"/>
        <w:spacing w:after="280" w:line="360" w:lineRule="auto"/>
        <w:ind w:left="225" w:right="2070" w:firstLine="0"/>
        <w:rPr>
          <w:rFonts w:ascii="Arial" w:hAnsi="Arial" w:cs="Arial"/>
          <w:color w:val="000000"/>
          <w:sz w:val="14"/>
          <w:szCs w:val="14"/>
        </w:rPr>
      </w:pPr>
      <w:r>
        <w:rPr>
          <w:rFonts w:ascii="Arial" w:hAnsi="Arial" w:cs="Arial"/>
          <w:color w:val="000000"/>
          <w:sz w:val="14"/>
          <w:szCs w:val="14"/>
        </w:rPr>
        <w:t>HTML, CSS, Java, JSP, JDBC</w:t>
      </w:r>
    </w:p>
    <w:p w14:paraId="0C4E054B" w14:textId="77777777" w:rsidR="007C4B1B" w:rsidRDefault="007C4B1B" w:rsidP="007C4B1B">
      <w:pPr>
        <w:pStyle w:val="Heading2"/>
        <w:numPr>
          <w:ilvl w:val="1"/>
          <w:numId w:val="1"/>
        </w:numPr>
        <w:shd w:val="clear" w:color="auto" w:fill="FFFFFF"/>
        <w:spacing w:line="360" w:lineRule="auto"/>
        <w:ind w:right="2070"/>
        <w:rPr>
          <w:rStyle w:val="Emphasis"/>
        </w:rPr>
      </w:pPr>
      <w:r>
        <w:rPr>
          <w:rFonts w:ascii="Arial" w:hAnsi="Arial" w:cs="Arial"/>
          <w:color w:val="000000"/>
          <w:sz w:val="14"/>
          <w:szCs w:val="14"/>
        </w:rPr>
        <w:t xml:space="preserve">Selected Corporate Client List </w:t>
      </w:r>
      <w:r>
        <w:rPr>
          <w:rStyle w:val="Emphasis"/>
          <w:rFonts w:ascii="Arial" w:hAnsi="Arial" w:cs="Arial"/>
          <w:color w:val="000000"/>
          <w:sz w:val="14"/>
          <w:szCs w:val="14"/>
        </w:rPr>
        <w:t>(1996 - 2002)</w:t>
      </w:r>
    </w:p>
    <w:p w14:paraId="282DB9EE" w14:textId="77777777" w:rsidR="007C4B1B" w:rsidRDefault="007C4B1B" w:rsidP="007C4B1B">
      <w:pPr>
        <w:pStyle w:val="NormalWeb"/>
        <w:shd w:val="clear" w:color="auto" w:fill="FFFFFF"/>
        <w:spacing w:before="0" w:after="144" w:line="360" w:lineRule="auto"/>
        <w:ind w:right="2070"/>
        <w:rPr>
          <w:rStyle w:val="indent1"/>
        </w:rPr>
      </w:pPr>
      <w:r>
        <w:rPr>
          <w:rStyle w:val="Strong"/>
          <w:rFonts w:ascii="Arial" w:hAnsi="Arial" w:cs="Arial"/>
          <w:color w:val="000000"/>
          <w:sz w:val="14"/>
          <w:szCs w:val="14"/>
        </w:rPr>
        <w:t>Netsuite, Inc.</w:t>
      </w:r>
      <w:r>
        <w:rPr>
          <w:rFonts w:ascii="Arial" w:hAnsi="Arial" w:cs="Arial"/>
          <w:color w:val="000000"/>
          <w:sz w:val="14"/>
          <w:szCs w:val="14"/>
        </w:rPr>
        <w:t xml:space="preserve"> </w:t>
      </w:r>
      <w:r>
        <w:rPr>
          <w:rStyle w:val="indent1"/>
          <w:rFonts w:ascii="Arial" w:hAnsi="Arial" w:cs="Arial"/>
          <w:color w:val="000000"/>
          <w:sz w:val="14"/>
          <w:szCs w:val="14"/>
        </w:rPr>
        <w:t>Senior Webserver Administrator</w:t>
      </w:r>
    </w:p>
    <w:p w14:paraId="7D42B553" w14:textId="77777777" w:rsidR="007C4B1B" w:rsidRDefault="007C4B1B" w:rsidP="007C4B1B">
      <w:pPr>
        <w:pStyle w:val="NormalWeb"/>
        <w:shd w:val="clear" w:color="auto" w:fill="FFFFFF"/>
        <w:spacing w:before="0" w:after="144" w:line="360" w:lineRule="auto"/>
        <w:ind w:right="2070"/>
        <w:rPr>
          <w:rStyle w:val="indent1"/>
          <w:rFonts w:ascii="Arial" w:hAnsi="Arial" w:cs="Arial"/>
          <w:color w:val="000000"/>
          <w:sz w:val="14"/>
          <w:szCs w:val="14"/>
        </w:rPr>
      </w:pPr>
      <w:r>
        <w:rPr>
          <w:rStyle w:val="Strong"/>
          <w:rFonts w:ascii="Arial" w:hAnsi="Arial" w:cs="Arial"/>
          <w:color w:val="000000"/>
          <w:sz w:val="14"/>
          <w:szCs w:val="14"/>
        </w:rPr>
        <w:t>Narus, Inc.</w:t>
      </w:r>
      <w:r>
        <w:rPr>
          <w:rFonts w:ascii="Arial" w:hAnsi="Arial" w:cs="Arial"/>
          <w:color w:val="000000"/>
          <w:sz w:val="14"/>
          <w:szCs w:val="14"/>
        </w:rPr>
        <w:t xml:space="preserve"> </w:t>
      </w:r>
      <w:r>
        <w:rPr>
          <w:rStyle w:val="indent1"/>
          <w:rFonts w:ascii="Arial" w:hAnsi="Arial" w:cs="Arial"/>
          <w:color w:val="000000"/>
          <w:sz w:val="14"/>
          <w:szCs w:val="14"/>
        </w:rPr>
        <w:t>Senior System &amp; Network Administrator</w:t>
      </w:r>
    </w:p>
    <w:p w14:paraId="03333781" w14:textId="77777777" w:rsidR="007C4B1B" w:rsidRDefault="007C4B1B" w:rsidP="007C4B1B">
      <w:pPr>
        <w:pStyle w:val="NormalWeb"/>
        <w:shd w:val="clear" w:color="auto" w:fill="FFFFFF"/>
        <w:spacing w:before="0" w:after="144" w:line="360" w:lineRule="auto"/>
        <w:ind w:right="2070"/>
        <w:rPr>
          <w:rStyle w:val="indent1"/>
          <w:rFonts w:ascii="Arial" w:hAnsi="Arial" w:cs="Arial"/>
          <w:color w:val="000000"/>
          <w:sz w:val="14"/>
          <w:szCs w:val="14"/>
        </w:rPr>
      </w:pPr>
      <w:r>
        <w:rPr>
          <w:rStyle w:val="Strong"/>
          <w:rFonts w:ascii="Arial" w:hAnsi="Arial" w:cs="Arial"/>
          <w:color w:val="000000"/>
          <w:sz w:val="14"/>
          <w:szCs w:val="14"/>
        </w:rPr>
        <w:t>Quova, Inc.</w:t>
      </w:r>
      <w:r>
        <w:rPr>
          <w:rFonts w:ascii="Arial" w:hAnsi="Arial" w:cs="Arial"/>
          <w:color w:val="000000"/>
          <w:sz w:val="14"/>
          <w:szCs w:val="14"/>
        </w:rPr>
        <w:t xml:space="preserve"> </w:t>
      </w:r>
      <w:r>
        <w:rPr>
          <w:rStyle w:val="indent1"/>
          <w:rFonts w:ascii="Arial" w:hAnsi="Arial" w:cs="Arial"/>
          <w:color w:val="000000"/>
          <w:sz w:val="14"/>
          <w:szCs w:val="14"/>
        </w:rPr>
        <w:t>Senior System &amp; Network Administrator</w:t>
      </w:r>
    </w:p>
    <w:p w14:paraId="5EE4F733" w14:textId="77777777" w:rsidR="007C4B1B" w:rsidRDefault="007C4B1B" w:rsidP="007C4B1B">
      <w:pPr>
        <w:pStyle w:val="NormalWeb"/>
        <w:shd w:val="clear" w:color="auto" w:fill="FFFFFF"/>
        <w:spacing w:before="0" w:after="144" w:line="360" w:lineRule="auto"/>
        <w:ind w:right="2070"/>
        <w:rPr>
          <w:rStyle w:val="indent1"/>
          <w:rFonts w:ascii="Arial" w:hAnsi="Arial" w:cs="Arial"/>
          <w:color w:val="000000"/>
          <w:sz w:val="14"/>
          <w:szCs w:val="14"/>
        </w:rPr>
      </w:pPr>
      <w:r>
        <w:rPr>
          <w:rStyle w:val="Strong"/>
          <w:rFonts w:ascii="Arial" w:hAnsi="Arial" w:cs="Arial"/>
          <w:color w:val="000000"/>
          <w:sz w:val="14"/>
          <w:szCs w:val="14"/>
        </w:rPr>
        <w:t>Philips Silicon Valley Center</w:t>
      </w:r>
      <w:r>
        <w:rPr>
          <w:rFonts w:ascii="Arial" w:hAnsi="Arial" w:cs="Arial"/>
          <w:color w:val="000000"/>
          <w:sz w:val="14"/>
          <w:szCs w:val="14"/>
        </w:rPr>
        <w:t xml:space="preserve"> </w:t>
      </w:r>
      <w:r>
        <w:rPr>
          <w:rStyle w:val="indent1"/>
          <w:rFonts w:ascii="Arial" w:hAnsi="Arial" w:cs="Arial"/>
          <w:color w:val="000000"/>
          <w:sz w:val="14"/>
          <w:szCs w:val="14"/>
        </w:rPr>
        <w:t>Network Engineer</w:t>
      </w:r>
    </w:p>
    <w:p w14:paraId="10EC473C" w14:textId="77777777" w:rsidR="007C4B1B" w:rsidRDefault="007C4B1B" w:rsidP="007C4B1B">
      <w:pPr>
        <w:pStyle w:val="NormalWeb"/>
        <w:shd w:val="clear" w:color="auto" w:fill="FFFFFF"/>
        <w:spacing w:before="0" w:after="144" w:line="360" w:lineRule="auto"/>
        <w:ind w:right="2070"/>
        <w:rPr>
          <w:rStyle w:val="indent1"/>
          <w:rFonts w:ascii="Arial" w:hAnsi="Arial" w:cs="Arial"/>
          <w:color w:val="000000"/>
          <w:sz w:val="14"/>
          <w:szCs w:val="14"/>
        </w:rPr>
      </w:pPr>
      <w:r>
        <w:rPr>
          <w:rStyle w:val="Strong"/>
          <w:rFonts w:ascii="Arial" w:hAnsi="Arial" w:cs="Arial"/>
          <w:color w:val="000000"/>
          <w:sz w:val="14"/>
          <w:szCs w:val="14"/>
        </w:rPr>
        <w:t>Sun Microsystems (Oracle)</w:t>
      </w:r>
      <w:r>
        <w:rPr>
          <w:rFonts w:ascii="Arial" w:hAnsi="Arial" w:cs="Arial"/>
          <w:color w:val="000000"/>
          <w:sz w:val="14"/>
          <w:szCs w:val="14"/>
        </w:rPr>
        <w:t xml:space="preserve"> </w:t>
      </w:r>
      <w:r>
        <w:rPr>
          <w:rStyle w:val="indent1"/>
          <w:rFonts w:ascii="Arial" w:hAnsi="Arial" w:cs="Arial"/>
          <w:color w:val="000000"/>
          <w:sz w:val="14"/>
          <w:szCs w:val="14"/>
        </w:rPr>
        <w:t>System Administrator</w:t>
      </w:r>
    </w:p>
    <w:p w14:paraId="53757BE6" w14:textId="77777777" w:rsidR="007C4B1B" w:rsidRDefault="007C4B1B" w:rsidP="007C4B1B">
      <w:pPr>
        <w:pStyle w:val="NormalWeb"/>
        <w:shd w:val="clear" w:color="auto" w:fill="FFFFFF"/>
        <w:spacing w:before="0" w:after="144" w:line="360" w:lineRule="auto"/>
        <w:ind w:right="2070"/>
        <w:rPr>
          <w:rStyle w:val="indent1"/>
          <w:rFonts w:ascii="Arial" w:hAnsi="Arial" w:cs="Arial"/>
          <w:color w:val="000000"/>
          <w:sz w:val="14"/>
          <w:szCs w:val="14"/>
        </w:rPr>
      </w:pPr>
      <w:r>
        <w:rPr>
          <w:rStyle w:val="Strong"/>
          <w:rFonts w:ascii="Arial" w:hAnsi="Arial" w:cs="Arial"/>
          <w:color w:val="000000"/>
          <w:sz w:val="14"/>
          <w:szCs w:val="14"/>
        </w:rPr>
        <w:t>Agilent Technologies</w:t>
      </w:r>
      <w:r>
        <w:rPr>
          <w:rFonts w:ascii="Arial" w:hAnsi="Arial" w:cs="Arial"/>
          <w:color w:val="000000"/>
          <w:sz w:val="14"/>
          <w:szCs w:val="14"/>
        </w:rPr>
        <w:t xml:space="preserve"> </w:t>
      </w:r>
      <w:r>
        <w:rPr>
          <w:rStyle w:val="indent1"/>
          <w:rFonts w:ascii="Arial" w:hAnsi="Arial" w:cs="Arial"/>
          <w:color w:val="000000"/>
          <w:sz w:val="14"/>
          <w:szCs w:val="14"/>
        </w:rPr>
        <w:t>Web Developer</w:t>
      </w:r>
    </w:p>
    <w:p w14:paraId="5D1EFBBF" w14:textId="77777777" w:rsidR="007C4B1B" w:rsidRDefault="007C4B1B" w:rsidP="007C4B1B">
      <w:pPr>
        <w:pStyle w:val="NormalWeb"/>
        <w:shd w:val="clear" w:color="auto" w:fill="FFFFFF"/>
        <w:spacing w:before="0" w:after="144" w:line="360" w:lineRule="auto"/>
        <w:ind w:right="2070"/>
        <w:rPr>
          <w:rStyle w:val="indent1"/>
          <w:rFonts w:ascii="Arial" w:hAnsi="Arial" w:cs="Arial"/>
          <w:color w:val="000000"/>
          <w:sz w:val="14"/>
          <w:szCs w:val="14"/>
        </w:rPr>
      </w:pPr>
      <w:r>
        <w:rPr>
          <w:rStyle w:val="Strong"/>
          <w:rFonts w:ascii="Arial" w:hAnsi="Arial" w:cs="Arial"/>
          <w:color w:val="000000"/>
          <w:sz w:val="14"/>
          <w:szCs w:val="14"/>
        </w:rPr>
        <w:t>Netscape Communications (AOL)</w:t>
      </w:r>
      <w:r>
        <w:rPr>
          <w:rFonts w:ascii="Arial" w:hAnsi="Arial" w:cs="Arial"/>
          <w:color w:val="000000"/>
          <w:sz w:val="14"/>
          <w:szCs w:val="14"/>
        </w:rPr>
        <w:t xml:space="preserve"> </w:t>
      </w:r>
      <w:r>
        <w:rPr>
          <w:rStyle w:val="indent1"/>
          <w:rFonts w:ascii="Arial" w:hAnsi="Arial" w:cs="Arial"/>
          <w:color w:val="000000"/>
          <w:sz w:val="14"/>
          <w:szCs w:val="14"/>
        </w:rPr>
        <w:t>System Administrator</w:t>
      </w:r>
    </w:p>
    <w:p w14:paraId="08ACBC63" w14:textId="77777777" w:rsidR="007C4B1B" w:rsidRDefault="007C4B1B" w:rsidP="007C4B1B">
      <w:pPr>
        <w:pStyle w:val="NormalWeb"/>
        <w:shd w:val="clear" w:color="auto" w:fill="FFFFFF"/>
        <w:spacing w:before="0" w:after="144" w:line="360" w:lineRule="auto"/>
        <w:ind w:right="2070"/>
        <w:rPr>
          <w:rStyle w:val="indent1"/>
          <w:rFonts w:ascii="Arial" w:hAnsi="Arial" w:cs="Arial"/>
          <w:color w:val="000000"/>
          <w:sz w:val="14"/>
          <w:szCs w:val="14"/>
        </w:rPr>
      </w:pPr>
      <w:r>
        <w:rPr>
          <w:rStyle w:val="Strong"/>
          <w:rFonts w:ascii="Arial" w:hAnsi="Arial" w:cs="Arial"/>
          <w:color w:val="000000"/>
          <w:sz w:val="14"/>
          <w:szCs w:val="14"/>
        </w:rPr>
        <w:t>Infoseek (Go.com)</w:t>
      </w:r>
      <w:r>
        <w:rPr>
          <w:rFonts w:ascii="Arial" w:hAnsi="Arial" w:cs="Arial"/>
          <w:color w:val="000000"/>
          <w:sz w:val="14"/>
          <w:szCs w:val="14"/>
        </w:rPr>
        <w:t xml:space="preserve"> </w:t>
      </w:r>
      <w:r>
        <w:rPr>
          <w:rStyle w:val="indent1"/>
          <w:rFonts w:ascii="Arial" w:hAnsi="Arial" w:cs="Arial"/>
          <w:color w:val="000000"/>
          <w:sz w:val="14"/>
          <w:szCs w:val="14"/>
        </w:rPr>
        <w:t>Software Developer</w:t>
      </w:r>
    </w:p>
    <w:p w14:paraId="65C3C7F4" w14:textId="77777777" w:rsidR="007C4B1B" w:rsidRDefault="007C4B1B" w:rsidP="007C4B1B">
      <w:pPr>
        <w:pStyle w:val="NormalWeb"/>
        <w:shd w:val="clear" w:color="auto" w:fill="FFFFFF"/>
        <w:spacing w:before="0" w:after="144" w:line="360" w:lineRule="auto"/>
        <w:ind w:right="2070"/>
        <w:rPr>
          <w:rStyle w:val="indent1"/>
          <w:rFonts w:ascii="Arial" w:hAnsi="Arial" w:cs="Arial"/>
          <w:color w:val="000000"/>
          <w:sz w:val="14"/>
          <w:szCs w:val="14"/>
        </w:rPr>
      </w:pPr>
      <w:r>
        <w:rPr>
          <w:rStyle w:val="Strong"/>
          <w:rFonts w:ascii="Arial" w:hAnsi="Arial" w:cs="Arial"/>
          <w:color w:val="000000"/>
          <w:sz w:val="14"/>
          <w:szCs w:val="14"/>
        </w:rPr>
        <w:t>Informix Software (IBM)</w:t>
      </w:r>
      <w:r>
        <w:rPr>
          <w:rFonts w:ascii="Arial" w:hAnsi="Arial" w:cs="Arial"/>
          <w:color w:val="000000"/>
          <w:sz w:val="14"/>
          <w:szCs w:val="14"/>
        </w:rPr>
        <w:t xml:space="preserve"> </w:t>
      </w:r>
      <w:r>
        <w:rPr>
          <w:rStyle w:val="indent1"/>
          <w:rFonts w:ascii="Arial" w:hAnsi="Arial" w:cs="Arial"/>
          <w:color w:val="000000"/>
          <w:sz w:val="14"/>
          <w:szCs w:val="14"/>
        </w:rPr>
        <w:t>System Administrator</w:t>
      </w:r>
    </w:p>
    <w:p w14:paraId="22DAB901" w14:textId="77777777" w:rsidR="007C4B1B" w:rsidRDefault="007C4B1B" w:rsidP="007C4B1B">
      <w:pPr>
        <w:pStyle w:val="NormalWeb"/>
        <w:shd w:val="clear" w:color="auto" w:fill="FFFFFF"/>
        <w:spacing w:before="0" w:after="144" w:line="360" w:lineRule="auto"/>
        <w:ind w:right="2070"/>
      </w:pPr>
    </w:p>
    <w:p w14:paraId="3BF81B47" w14:textId="77777777" w:rsidR="007C4B1B" w:rsidRDefault="007C4B1B" w:rsidP="007C4B1B">
      <w:pPr>
        <w:pStyle w:val="Heading2"/>
        <w:numPr>
          <w:ilvl w:val="1"/>
          <w:numId w:val="1"/>
        </w:numPr>
        <w:shd w:val="clear" w:color="auto" w:fill="FFFFFF"/>
        <w:spacing w:line="360" w:lineRule="auto"/>
        <w:ind w:right="2070"/>
        <w:rPr>
          <w:rFonts w:ascii="Arial" w:hAnsi="Arial" w:cs="Arial"/>
          <w:color w:val="000000"/>
          <w:sz w:val="14"/>
          <w:szCs w:val="14"/>
        </w:rPr>
      </w:pPr>
      <w:r>
        <w:rPr>
          <w:rFonts w:ascii="Arial" w:hAnsi="Arial" w:cs="Arial"/>
          <w:color w:val="000000"/>
          <w:sz w:val="14"/>
          <w:szCs w:val="14"/>
        </w:rPr>
        <w:t>Education</w:t>
      </w:r>
    </w:p>
    <w:p w14:paraId="383B4A4F" w14:textId="77777777" w:rsidR="007C4B1B" w:rsidRDefault="007C4B1B" w:rsidP="007C4B1B">
      <w:pPr>
        <w:pStyle w:val="NormalWeb"/>
        <w:shd w:val="clear" w:color="auto" w:fill="FFFFFF"/>
        <w:spacing w:before="144" w:after="144" w:line="360" w:lineRule="auto"/>
        <w:ind w:right="2070"/>
        <w:rPr>
          <w:rFonts w:ascii="Arial" w:hAnsi="Arial" w:cs="Arial"/>
          <w:color w:val="000000"/>
          <w:sz w:val="14"/>
          <w:szCs w:val="14"/>
        </w:rPr>
      </w:pPr>
      <w:r>
        <w:rPr>
          <w:rStyle w:val="Strong"/>
          <w:rFonts w:ascii="Arial" w:hAnsi="Arial" w:cs="Arial"/>
          <w:color w:val="000000"/>
          <w:sz w:val="14"/>
          <w:szCs w:val="14"/>
        </w:rPr>
        <w:t>University of California at Berkeley</w:t>
      </w:r>
      <w:r>
        <w:rPr>
          <w:rFonts w:ascii="Arial" w:hAnsi="Arial" w:cs="Arial"/>
          <w:color w:val="000000"/>
          <w:sz w:val="14"/>
          <w:szCs w:val="14"/>
        </w:rPr>
        <w:t>, BA Psychology</w:t>
      </w:r>
    </w:p>
    <w:p w14:paraId="559E9888" w14:textId="77777777" w:rsidR="007C4B1B" w:rsidRDefault="007C4B1B" w:rsidP="007C4B1B">
      <w:pPr>
        <w:pStyle w:val="NormalWeb"/>
        <w:shd w:val="clear" w:color="auto" w:fill="FFFFFF"/>
        <w:spacing w:before="144" w:after="144" w:line="360" w:lineRule="auto"/>
        <w:ind w:right="2070"/>
        <w:rPr>
          <w:rFonts w:ascii="Arial" w:hAnsi="Arial" w:cs="Arial"/>
          <w:color w:val="000000"/>
          <w:sz w:val="14"/>
          <w:szCs w:val="14"/>
        </w:rPr>
      </w:pPr>
      <w:r>
        <w:rPr>
          <w:rStyle w:val="Strong"/>
          <w:rFonts w:ascii="Arial" w:hAnsi="Arial" w:cs="Arial"/>
          <w:color w:val="000000"/>
          <w:sz w:val="14"/>
          <w:szCs w:val="14"/>
        </w:rPr>
        <w:t>Foothill College</w:t>
      </w:r>
      <w:r>
        <w:rPr>
          <w:rFonts w:ascii="Arial" w:hAnsi="Arial" w:cs="Arial"/>
          <w:color w:val="000000"/>
          <w:sz w:val="14"/>
          <w:szCs w:val="14"/>
        </w:rPr>
        <w:t>, 42 units computer science, 4.0GPA</w:t>
      </w:r>
    </w:p>
    <w:p w14:paraId="404E7F75" w14:textId="77777777" w:rsidR="007C4B1B" w:rsidRDefault="007C4B1B" w:rsidP="007C4B1B">
      <w:pPr>
        <w:pStyle w:val="NormalWeb"/>
        <w:shd w:val="clear" w:color="auto" w:fill="FFFFFF"/>
        <w:spacing w:before="144" w:after="274" w:line="360" w:lineRule="auto"/>
        <w:ind w:right="2070"/>
        <w:rPr>
          <w:rFonts w:ascii="Arial" w:hAnsi="Arial" w:cs="Arial"/>
          <w:color w:val="000000"/>
          <w:sz w:val="14"/>
          <w:szCs w:val="14"/>
        </w:rPr>
      </w:pPr>
    </w:p>
    <w:p w14:paraId="1E7C947B" w14:textId="77777777" w:rsidR="007C4B1B" w:rsidRDefault="007C4B1B" w:rsidP="007C4B1B">
      <w:pPr>
        <w:pStyle w:val="Heading2"/>
        <w:numPr>
          <w:ilvl w:val="1"/>
          <w:numId w:val="1"/>
        </w:numPr>
        <w:shd w:val="clear" w:color="auto" w:fill="FFFFFF"/>
        <w:spacing w:line="360" w:lineRule="auto"/>
        <w:ind w:right="2070"/>
        <w:rPr>
          <w:rFonts w:ascii="Arial" w:hAnsi="Arial" w:cs="Arial"/>
          <w:color w:val="000000"/>
          <w:sz w:val="14"/>
          <w:szCs w:val="14"/>
        </w:rPr>
      </w:pPr>
      <w:r>
        <w:rPr>
          <w:rFonts w:ascii="Arial" w:hAnsi="Arial" w:cs="Arial"/>
          <w:color w:val="000000"/>
          <w:sz w:val="14"/>
          <w:szCs w:val="14"/>
        </w:rPr>
        <w:t>Project Details</w:t>
      </w:r>
    </w:p>
    <w:p w14:paraId="2C58F885" w14:textId="77777777" w:rsidR="007C4B1B" w:rsidRDefault="007C4B1B" w:rsidP="007C4B1B">
      <w:pPr>
        <w:pStyle w:val="Heading5"/>
        <w:numPr>
          <w:ilvl w:val="4"/>
          <w:numId w:val="1"/>
        </w:numPr>
        <w:shd w:val="clear" w:color="auto" w:fill="FFFFFF"/>
        <w:spacing w:line="360" w:lineRule="auto"/>
        <w:ind w:right="2070"/>
        <w:rPr>
          <w:rFonts w:ascii="Arial" w:hAnsi="Arial" w:cs="Arial"/>
          <w:color w:val="000000"/>
          <w:sz w:val="14"/>
          <w:szCs w:val="14"/>
        </w:rPr>
      </w:pPr>
      <w:r>
        <w:rPr>
          <w:rFonts w:ascii="Arial" w:hAnsi="Arial" w:cs="Arial"/>
          <w:color w:val="000000"/>
          <w:sz w:val="14"/>
          <w:szCs w:val="14"/>
        </w:rPr>
        <w:t>Mid Peninsula Boys &amp; Girls Club</w:t>
      </w:r>
    </w:p>
    <w:p w14:paraId="6C42C4E1" w14:textId="77777777" w:rsidR="007C4B1B" w:rsidRDefault="007C4B1B" w:rsidP="007C4B1B">
      <w:pPr>
        <w:pStyle w:val="NormalWeb"/>
        <w:shd w:val="clear" w:color="auto" w:fill="FFFFFF"/>
        <w:spacing w:line="360" w:lineRule="auto"/>
        <w:ind w:right="2070"/>
        <w:rPr>
          <w:rFonts w:ascii="Arial" w:hAnsi="Arial" w:cs="Arial"/>
          <w:color w:val="000000"/>
          <w:sz w:val="14"/>
          <w:szCs w:val="14"/>
        </w:rPr>
      </w:pPr>
      <w:r>
        <w:rPr>
          <w:rFonts w:ascii="Arial" w:hAnsi="Arial" w:cs="Arial"/>
          <w:color w:val="000000"/>
          <w:sz w:val="14"/>
          <w:szCs w:val="14"/>
        </w:rPr>
        <w:lastRenderedPageBreak/>
        <w:t>Organizational needs</w:t>
      </w:r>
      <w:r>
        <w:rPr>
          <w:rFonts w:ascii="Arial" w:hAnsi="Arial" w:cs="Arial"/>
          <w:color w:val="000000"/>
          <w:sz w:val="14"/>
          <w:szCs w:val="14"/>
        </w:rPr>
        <w:br/>
      </w:r>
      <w:r>
        <w:rPr>
          <w:rFonts w:ascii="Arial" w:hAnsi="Arial" w:cs="Arial"/>
          <w:color w:val="000000"/>
          <w:sz w:val="14"/>
          <w:szCs w:val="14"/>
        </w:rPr>
        <w:br/>
        <w:t xml:space="preserve">Transform design mockups into </w:t>
      </w:r>
      <w:proofErr w:type="gramStart"/>
      <w:r>
        <w:rPr>
          <w:rFonts w:ascii="Arial" w:hAnsi="Arial" w:cs="Arial"/>
          <w:color w:val="000000"/>
          <w:sz w:val="14"/>
          <w:szCs w:val="14"/>
        </w:rPr>
        <w:t>client side</w:t>
      </w:r>
      <w:proofErr w:type="gramEnd"/>
      <w:r>
        <w:rPr>
          <w:rFonts w:ascii="Arial" w:hAnsi="Arial" w:cs="Arial"/>
          <w:color w:val="000000"/>
          <w:sz w:val="14"/>
          <w:szCs w:val="14"/>
        </w:rPr>
        <w:t xml:space="preserve"> code that is cross-browser compatible, and adheres to Web 2.0 standards and industry best practices. Implement ease-of-use client behaviors and navigation with unobtrusive Javascript and jQuery. Provide custom content management and information capture for fund-raising events, donors, members, and community. Ensure that all code is I18N ready for plans to add Spanish and Chinese languages. Ensure that all forms and data are secure with SSL and data sanitization. </w:t>
      </w:r>
      <w:r>
        <w:rPr>
          <w:rFonts w:ascii="Arial" w:hAnsi="Arial" w:cs="Arial"/>
          <w:color w:val="000000"/>
          <w:sz w:val="14"/>
          <w:szCs w:val="14"/>
        </w:rPr>
        <w:br/>
      </w:r>
      <w:r>
        <w:rPr>
          <w:rFonts w:ascii="Arial" w:hAnsi="Arial" w:cs="Arial"/>
          <w:color w:val="000000"/>
          <w:sz w:val="14"/>
          <w:szCs w:val="14"/>
        </w:rPr>
        <w:br/>
        <w:t xml:space="preserve">Implementations </w:t>
      </w:r>
    </w:p>
    <w:p w14:paraId="5887DF47" w14:textId="77777777" w:rsidR="007C4B1B" w:rsidRDefault="007C4B1B" w:rsidP="007C4B1B">
      <w:pPr>
        <w:numPr>
          <w:ilvl w:val="0"/>
          <w:numId w:val="10"/>
        </w:numPr>
        <w:shd w:val="clear" w:color="auto" w:fill="FFFFFF"/>
        <w:spacing w:before="280" w:line="360" w:lineRule="auto"/>
        <w:ind w:left="225" w:right="2070" w:firstLine="0"/>
        <w:rPr>
          <w:rFonts w:ascii="Arial" w:hAnsi="Arial" w:cs="Arial"/>
          <w:color w:val="000000"/>
          <w:sz w:val="14"/>
          <w:szCs w:val="14"/>
        </w:rPr>
      </w:pPr>
      <w:r>
        <w:rPr>
          <w:rFonts w:ascii="Arial" w:hAnsi="Arial" w:cs="Arial"/>
          <w:color w:val="000000"/>
          <w:sz w:val="14"/>
          <w:szCs w:val="14"/>
        </w:rPr>
        <w:t>Cake PHP framework configuration and custom extensions for MVC server-side logic</w:t>
      </w:r>
    </w:p>
    <w:p w14:paraId="6F8D843A" w14:textId="77777777" w:rsidR="007C4B1B" w:rsidRDefault="007C4B1B" w:rsidP="007C4B1B">
      <w:pPr>
        <w:numPr>
          <w:ilvl w:val="0"/>
          <w:numId w:val="10"/>
        </w:numPr>
        <w:shd w:val="clear" w:color="auto" w:fill="FFFFFF"/>
        <w:spacing w:line="360" w:lineRule="auto"/>
        <w:ind w:left="225" w:right="2070" w:firstLine="0"/>
        <w:rPr>
          <w:rFonts w:ascii="Arial" w:hAnsi="Arial" w:cs="Arial"/>
          <w:color w:val="000000"/>
          <w:sz w:val="14"/>
          <w:szCs w:val="14"/>
        </w:rPr>
      </w:pPr>
      <w:r>
        <w:rPr>
          <w:rFonts w:ascii="Arial" w:hAnsi="Arial" w:cs="Arial"/>
          <w:color w:val="000000"/>
          <w:sz w:val="14"/>
          <w:szCs w:val="14"/>
        </w:rPr>
        <w:t>MySQL configuration as attached data-store for above</w:t>
      </w:r>
    </w:p>
    <w:p w14:paraId="23169251" w14:textId="77777777" w:rsidR="007C4B1B" w:rsidRDefault="007C4B1B" w:rsidP="007C4B1B">
      <w:pPr>
        <w:numPr>
          <w:ilvl w:val="0"/>
          <w:numId w:val="10"/>
        </w:numPr>
        <w:shd w:val="clear" w:color="auto" w:fill="FFFFFF"/>
        <w:spacing w:line="360" w:lineRule="auto"/>
        <w:ind w:left="225" w:right="2070" w:firstLine="0"/>
        <w:rPr>
          <w:rFonts w:ascii="Arial" w:hAnsi="Arial" w:cs="Arial"/>
          <w:color w:val="000000"/>
          <w:sz w:val="14"/>
          <w:szCs w:val="14"/>
        </w:rPr>
      </w:pPr>
      <w:r>
        <w:rPr>
          <w:rFonts w:ascii="Arial" w:hAnsi="Arial" w:cs="Arial"/>
          <w:color w:val="000000"/>
          <w:sz w:val="14"/>
          <w:szCs w:val="14"/>
        </w:rPr>
        <w:t>jQuery implementation for DHTML, AJAX form submits, validation, and image manipulation</w:t>
      </w:r>
    </w:p>
    <w:p w14:paraId="33F800F9" w14:textId="77777777" w:rsidR="007C4B1B" w:rsidRDefault="007C4B1B" w:rsidP="007C4B1B">
      <w:pPr>
        <w:numPr>
          <w:ilvl w:val="0"/>
          <w:numId w:val="10"/>
        </w:numPr>
        <w:shd w:val="clear" w:color="auto" w:fill="FFFFFF"/>
        <w:spacing w:after="280" w:line="360" w:lineRule="auto"/>
        <w:ind w:left="225" w:right="2070" w:firstLine="0"/>
        <w:rPr>
          <w:rFonts w:ascii="Arial" w:hAnsi="Arial" w:cs="Arial"/>
          <w:color w:val="000000"/>
          <w:sz w:val="14"/>
          <w:szCs w:val="14"/>
        </w:rPr>
      </w:pPr>
      <w:r>
        <w:rPr>
          <w:rFonts w:ascii="Arial" w:hAnsi="Arial" w:cs="Arial"/>
          <w:color w:val="000000"/>
          <w:sz w:val="14"/>
          <w:szCs w:val="14"/>
        </w:rPr>
        <w:t>Internationalization (I18N), SSL</w:t>
      </w:r>
    </w:p>
    <w:p w14:paraId="4C4A183D" w14:textId="77777777" w:rsidR="007C4B1B" w:rsidRDefault="007C4B1B" w:rsidP="007C4B1B">
      <w:pPr>
        <w:pStyle w:val="Heading5"/>
        <w:numPr>
          <w:ilvl w:val="4"/>
          <w:numId w:val="1"/>
        </w:numPr>
        <w:shd w:val="clear" w:color="auto" w:fill="FFFFFF"/>
        <w:spacing w:line="360" w:lineRule="auto"/>
        <w:ind w:right="2070"/>
        <w:rPr>
          <w:rFonts w:ascii="Arial" w:hAnsi="Arial" w:cs="Arial"/>
          <w:color w:val="000000"/>
          <w:sz w:val="14"/>
          <w:szCs w:val="14"/>
        </w:rPr>
      </w:pPr>
      <w:r>
        <w:rPr>
          <w:rFonts w:ascii="Arial" w:hAnsi="Arial" w:cs="Arial"/>
          <w:color w:val="000000"/>
          <w:sz w:val="14"/>
          <w:szCs w:val="14"/>
        </w:rPr>
        <w:t>Conservation Corps North Bay</w:t>
      </w:r>
    </w:p>
    <w:p w14:paraId="5190B673" w14:textId="77777777" w:rsidR="007C4B1B" w:rsidRDefault="007C4B1B" w:rsidP="007C4B1B">
      <w:pPr>
        <w:pStyle w:val="NormalWeb"/>
        <w:shd w:val="clear" w:color="auto" w:fill="FFFFFF"/>
        <w:spacing w:line="360" w:lineRule="auto"/>
        <w:ind w:right="2070"/>
        <w:rPr>
          <w:rFonts w:ascii="Arial" w:hAnsi="Arial" w:cs="Arial"/>
          <w:color w:val="000000"/>
          <w:sz w:val="14"/>
          <w:szCs w:val="14"/>
        </w:rPr>
      </w:pPr>
      <w:r>
        <w:rPr>
          <w:rFonts w:ascii="Arial" w:hAnsi="Arial" w:cs="Arial"/>
          <w:color w:val="000000"/>
          <w:sz w:val="14"/>
          <w:szCs w:val="14"/>
        </w:rPr>
        <w:t>Organizational needs</w:t>
      </w:r>
      <w:r>
        <w:rPr>
          <w:rFonts w:ascii="Arial" w:hAnsi="Arial" w:cs="Arial"/>
          <w:color w:val="000000"/>
          <w:sz w:val="14"/>
          <w:szCs w:val="14"/>
        </w:rPr>
        <w:br/>
        <w:t xml:space="preserve">Site redesign to project a more professional appearance to the donor community. Interactive capabilities for applicants, volunteers, donors, and community members to submit information electronically and reduce paper usage. Content management features to allow non-technical staff to add, delete, and update dynamic content. Multi-language capability for Spanish speaking corps members. </w:t>
      </w:r>
      <w:r>
        <w:rPr>
          <w:rFonts w:ascii="Arial" w:hAnsi="Arial" w:cs="Arial"/>
          <w:color w:val="000000"/>
          <w:sz w:val="14"/>
          <w:szCs w:val="14"/>
        </w:rPr>
        <w:br/>
      </w:r>
      <w:r>
        <w:rPr>
          <w:rFonts w:ascii="Arial" w:hAnsi="Arial" w:cs="Arial"/>
          <w:color w:val="000000"/>
          <w:sz w:val="14"/>
          <w:szCs w:val="14"/>
        </w:rPr>
        <w:br/>
        <w:t xml:space="preserve">Implementations: </w:t>
      </w:r>
    </w:p>
    <w:p w14:paraId="37B42EE6" w14:textId="77777777" w:rsidR="007C4B1B" w:rsidRDefault="007C4B1B" w:rsidP="007C4B1B">
      <w:pPr>
        <w:numPr>
          <w:ilvl w:val="0"/>
          <w:numId w:val="11"/>
        </w:numPr>
        <w:shd w:val="clear" w:color="auto" w:fill="FFFFFF"/>
        <w:spacing w:before="280" w:line="360" w:lineRule="auto"/>
        <w:ind w:left="225" w:right="2070" w:firstLine="0"/>
        <w:rPr>
          <w:rFonts w:ascii="Arial" w:hAnsi="Arial" w:cs="Arial"/>
          <w:color w:val="000000"/>
          <w:sz w:val="14"/>
          <w:szCs w:val="14"/>
        </w:rPr>
      </w:pPr>
      <w:r>
        <w:rPr>
          <w:rFonts w:ascii="Arial" w:hAnsi="Arial" w:cs="Arial"/>
          <w:color w:val="000000"/>
          <w:sz w:val="14"/>
          <w:szCs w:val="14"/>
        </w:rPr>
        <w:t xml:space="preserve">Version 2.0 (expected </w:t>
      </w:r>
      <w:proofErr w:type="gramStart"/>
      <w:r>
        <w:rPr>
          <w:rFonts w:ascii="Arial" w:hAnsi="Arial" w:cs="Arial"/>
          <w:color w:val="000000"/>
          <w:sz w:val="14"/>
          <w:szCs w:val="14"/>
        </w:rPr>
        <w:t>September,</w:t>
      </w:r>
      <w:proofErr w:type="gramEnd"/>
      <w:r>
        <w:rPr>
          <w:rFonts w:ascii="Arial" w:hAnsi="Arial" w:cs="Arial"/>
          <w:color w:val="000000"/>
          <w:sz w:val="14"/>
          <w:szCs w:val="14"/>
        </w:rPr>
        <w:t xml:space="preserve"> 2010)</w:t>
      </w:r>
    </w:p>
    <w:p w14:paraId="1677EE38" w14:textId="77777777" w:rsidR="007C4B1B" w:rsidRDefault="007C4B1B" w:rsidP="007C4B1B">
      <w:pPr>
        <w:numPr>
          <w:ilvl w:val="0"/>
          <w:numId w:val="11"/>
        </w:numPr>
        <w:shd w:val="clear" w:color="auto" w:fill="FFFFFF"/>
        <w:spacing w:line="360" w:lineRule="auto"/>
        <w:ind w:left="225" w:right="2070" w:firstLine="0"/>
        <w:rPr>
          <w:rFonts w:ascii="Arial" w:hAnsi="Arial" w:cs="Arial"/>
          <w:color w:val="000000"/>
          <w:sz w:val="14"/>
          <w:szCs w:val="14"/>
        </w:rPr>
      </w:pPr>
      <w:r>
        <w:rPr>
          <w:rFonts w:ascii="Arial" w:hAnsi="Arial" w:cs="Arial"/>
          <w:color w:val="000000"/>
          <w:sz w:val="14"/>
          <w:szCs w:val="14"/>
        </w:rPr>
        <w:t>Extensive Drupal CMS customization and configuration to meet rapidly changing needs</w:t>
      </w:r>
    </w:p>
    <w:p w14:paraId="11FAAAD2" w14:textId="77777777" w:rsidR="007C4B1B" w:rsidRDefault="007C4B1B" w:rsidP="007C4B1B">
      <w:pPr>
        <w:numPr>
          <w:ilvl w:val="0"/>
          <w:numId w:val="11"/>
        </w:numPr>
        <w:shd w:val="clear" w:color="auto" w:fill="FFFFFF"/>
        <w:spacing w:line="360" w:lineRule="auto"/>
        <w:ind w:left="225" w:right="2070" w:firstLine="0"/>
        <w:rPr>
          <w:rFonts w:ascii="Arial" w:hAnsi="Arial" w:cs="Arial"/>
          <w:color w:val="000000"/>
          <w:sz w:val="14"/>
          <w:szCs w:val="14"/>
        </w:rPr>
      </w:pPr>
      <w:r>
        <w:rPr>
          <w:rFonts w:ascii="Arial" w:hAnsi="Arial" w:cs="Arial"/>
          <w:color w:val="000000"/>
          <w:sz w:val="14"/>
          <w:szCs w:val="14"/>
        </w:rPr>
        <w:t>Complete custom Drupal theming to maintain current design</w:t>
      </w:r>
    </w:p>
    <w:p w14:paraId="5877F0E9" w14:textId="77777777" w:rsidR="007C4B1B" w:rsidRDefault="007C4B1B" w:rsidP="007C4B1B">
      <w:pPr>
        <w:numPr>
          <w:ilvl w:val="0"/>
          <w:numId w:val="11"/>
        </w:numPr>
        <w:shd w:val="clear" w:color="auto" w:fill="FFFFFF"/>
        <w:spacing w:after="240" w:line="360" w:lineRule="auto"/>
        <w:ind w:left="225" w:right="2070" w:firstLine="0"/>
        <w:rPr>
          <w:rFonts w:ascii="Arial" w:hAnsi="Arial" w:cs="Arial"/>
          <w:color w:val="000000"/>
          <w:sz w:val="14"/>
          <w:szCs w:val="14"/>
        </w:rPr>
      </w:pPr>
      <w:r>
        <w:rPr>
          <w:rFonts w:ascii="Arial" w:hAnsi="Arial" w:cs="Arial"/>
          <w:color w:val="000000"/>
          <w:sz w:val="14"/>
          <w:szCs w:val="14"/>
        </w:rPr>
        <w:t xml:space="preserve">Interoperability with legacy </w:t>
      </w:r>
      <w:proofErr w:type="gramStart"/>
      <w:r>
        <w:rPr>
          <w:rFonts w:ascii="Arial" w:hAnsi="Arial" w:cs="Arial"/>
          <w:color w:val="000000"/>
          <w:sz w:val="14"/>
          <w:szCs w:val="14"/>
        </w:rPr>
        <w:t>java based</w:t>
      </w:r>
      <w:proofErr w:type="gramEnd"/>
      <w:r>
        <w:rPr>
          <w:rFonts w:ascii="Arial" w:hAnsi="Arial" w:cs="Arial"/>
          <w:color w:val="000000"/>
          <w:sz w:val="14"/>
          <w:szCs w:val="14"/>
        </w:rPr>
        <w:t xml:space="preserve"> features</w:t>
      </w:r>
    </w:p>
    <w:p w14:paraId="0C620472" w14:textId="77777777" w:rsidR="007C4B1B" w:rsidRDefault="007C4B1B" w:rsidP="007C4B1B">
      <w:pPr>
        <w:numPr>
          <w:ilvl w:val="0"/>
          <w:numId w:val="11"/>
        </w:numPr>
        <w:shd w:val="clear" w:color="auto" w:fill="FFFFFF"/>
        <w:spacing w:line="360" w:lineRule="auto"/>
        <w:ind w:left="225" w:right="2070" w:firstLine="0"/>
        <w:rPr>
          <w:rFonts w:ascii="Arial" w:hAnsi="Arial" w:cs="Arial"/>
          <w:color w:val="000000"/>
          <w:sz w:val="14"/>
          <w:szCs w:val="14"/>
        </w:rPr>
      </w:pPr>
      <w:r>
        <w:rPr>
          <w:rFonts w:ascii="Arial" w:hAnsi="Arial" w:cs="Arial"/>
          <w:color w:val="000000"/>
          <w:sz w:val="14"/>
          <w:szCs w:val="14"/>
        </w:rPr>
        <w:t xml:space="preserve">Version 1.0 (released </w:t>
      </w:r>
      <w:proofErr w:type="gramStart"/>
      <w:r>
        <w:rPr>
          <w:rFonts w:ascii="Arial" w:hAnsi="Arial" w:cs="Arial"/>
          <w:color w:val="000000"/>
          <w:sz w:val="14"/>
          <w:szCs w:val="14"/>
        </w:rPr>
        <w:t>March,</w:t>
      </w:r>
      <w:proofErr w:type="gramEnd"/>
      <w:r>
        <w:rPr>
          <w:rFonts w:ascii="Arial" w:hAnsi="Arial" w:cs="Arial"/>
          <w:color w:val="000000"/>
          <w:sz w:val="14"/>
          <w:szCs w:val="14"/>
        </w:rPr>
        <w:t xml:space="preserve"> 2009)</w:t>
      </w:r>
    </w:p>
    <w:p w14:paraId="27514F2D" w14:textId="77777777" w:rsidR="007C4B1B" w:rsidRDefault="007C4B1B" w:rsidP="007C4B1B">
      <w:pPr>
        <w:numPr>
          <w:ilvl w:val="0"/>
          <w:numId w:val="11"/>
        </w:numPr>
        <w:shd w:val="clear" w:color="auto" w:fill="FFFFFF"/>
        <w:spacing w:line="360" w:lineRule="auto"/>
        <w:ind w:left="225" w:right="2070" w:firstLine="0"/>
        <w:rPr>
          <w:rFonts w:ascii="Arial" w:hAnsi="Arial" w:cs="Arial"/>
          <w:color w:val="000000"/>
          <w:sz w:val="14"/>
          <w:szCs w:val="14"/>
        </w:rPr>
      </w:pPr>
      <w:r>
        <w:rPr>
          <w:rFonts w:ascii="Arial" w:hAnsi="Arial" w:cs="Arial"/>
          <w:color w:val="000000"/>
          <w:sz w:val="14"/>
          <w:szCs w:val="14"/>
        </w:rPr>
        <w:t>Custom CMS, data capture, and administrative application business logic implemented with Java / Struts 2 framework with Spring</w:t>
      </w:r>
    </w:p>
    <w:p w14:paraId="755728F1" w14:textId="77777777" w:rsidR="007C4B1B" w:rsidRDefault="007C4B1B" w:rsidP="007C4B1B">
      <w:pPr>
        <w:numPr>
          <w:ilvl w:val="0"/>
          <w:numId w:val="11"/>
        </w:numPr>
        <w:shd w:val="clear" w:color="auto" w:fill="FFFFFF"/>
        <w:spacing w:line="360" w:lineRule="auto"/>
        <w:ind w:left="225" w:right="2070" w:firstLine="0"/>
        <w:rPr>
          <w:rFonts w:ascii="Arial" w:hAnsi="Arial" w:cs="Arial"/>
          <w:color w:val="000000"/>
          <w:sz w:val="14"/>
          <w:szCs w:val="14"/>
        </w:rPr>
      </w:pPr>
      <w:r>
        <w:rPr>
          <w:rFonts w:ascii="Arial" w:hAnsi="Arial" w:cs="Arial"/>
          <w:color w:val="000000"/>
          <w:sz w:val="14"/>
          <w:szCs w:val="14"/>
        </w:rPr>
        <w:t>Model layer implemented with Hibernate / JPA, Spring / JTA, and MySQL for O/R mapping</w:t>
      </w:r>
    </w:p>
    <w:p w14:paraId="2BCA9D36" w14:textId="77777777" w:rsidR="007C4B1B" w:rsidRDefault="007C4B1B" w:rsidP="007C4B1B">
      <w:pPr>
        <w:numPr>
          <w:ilvl w:val="0"/>
          <w:numId w:val="11"/>
        </w:numPr>
        <w:shd w:val="clear" w:color="auto" w:fill="FFFFFF"/>
        <w:spacing w:line="360" w:lineRule="auto"/>
        <w:ind w:left="225" w:right="2070" w:firstLine="0"/>
        <w:rPr>
          <w:rFonts w:ascii="Arial" w:hAnsi="Arial" w:cs="Arial"/>
          <w:color w:val="000000"/>
          <w:sz w:val="14"/>
          <w:szCs w:val="14"/>
        </w:rPr>
      </w:pPr>
      <w:r>
        <w:rPr>
          <w:rFonts w:ascii="Arial" w:hAnsi="Arial" w:cs="Arial"/>
          <w:color w:val="000000"/>
          <w:sz w:val="14"/>
          <w:szCs w:val="14"/>
        </w:rPr>
        <w:t>Model layer architected to utilize DAO, DTO, Entity Session design patterns</w:t>
      </w:r>
    </w:p>
    <w:p w14:paraId="16FDFD9B" w14:textId="77777777" w:rsidR="007C4B1B" w:rsidRDefault="007C4B1B" w:rsidP="007C4B1B">
      <w:pPr>
        <w:numPr>
          <w:ilvl w:val="0"/>
          <w:numId w:val="11"/>
        </w:numPr>
        <w:shd w:val="clear" w:color="auto" w:fill="FFFFFF"/>
        <w:spacing w:line="360" w:lineRule="auto"/>
        <w:ind w:left="225" w:right="2070" w:firstLine="0"/>
        <w:rPr>
          <w:rFonts w:ascii="Arial" w:hAnsi="Arial" w:cs="Arial"/>
          <w:color w:val="000000"/>
          <w:sz w:val="14"/>
          <w:szCs w:val="14"/>
        </w:rPr>
      </w:pPr>
      <w:r>
        <w:rPr>
          <w:rFonts w:ascii="Arial" w:hAnsi="Arial" w:cs="Arial"/>
          <w:color w:val="000000"/>
          <w:sz w:val="14"/>
          <w:szCs w:val="14"/>
        </w:rPr>
        <w:t>View layer components include JSP, Freemarker, OGNL, Struts Tags</w:t>
      </w:r>
    </w:p>
    <w:p w14:paraId="28F6E6BF" w14:textId="77777777" w:rsidR="007C4B1B" w:rsidRDefault="007C4B1B" w:rsidP="007C4B1B">
      <w:pPr>
        <w:numPr>
          <w:ilvl w:val="0"/>
          <w:numId w:val="11"/>
        </w:numPr>
        <w:shd w:val="clear" w:color="auto" w:fill="FFFFFF"/>
        <w:spacing w:line="360" w:lineRule="auto"/>
        <w:ind w:left="225" w:right="2070" w:firstLine="0"/>
        <w:rPr>
          <w:rFonts w:ascii="Arial" w:hAnsi="Arial" w:cs="Arial"/>
          <w:color w:val="000000"/>
          <w:sz w:val="14"/>
          <w:szCs w:val="14"/>
        </w:rPr>
      </w:pPr>
      <w:r>
        <w:rPr>
          <w:rFonts w:ascii="Arial" w:hAnsi="Arial" w:cs="Arial"/>
          <w:color w:val="000000"/>
          <w:sz w:val="14"/>
          <w:szCs w:val="14"/>
        </w:rPr>
        <w:t>View layer extensions include custom tag library to support Dojo 1.0+</w:t>
      </w:r>
    </w:p>
    <w:p w14:paraId="22FEF326" w14:textId="77777777" w:rsidR="007C4B1B" w:rsidRDefault="007C4B1B" w:rsidP="007C4B1B">
      <w:pPr>
        <w:numPr>
          <w:ilvl w:val="0"/>
          <w:numId w:val="11"/>
        </w:numPr>
        <w:shd w:val="clear" w:color="auto" w:fill="FFFFFF"/>
        <w:spacing w:line="360" w:lineRule="auto"/>
        <w:ind w:left="225" w:right="2070" w:firstLine="0"/>
        <w:rPr>
          <w:rFonts w:ascii="Arial" w:hAnsi="Arial" w:cs="Arial"/>
          <w:color w:val="000000"/>
          <w:sz w:val="14"/>
          <w:szCs w:val="14"/>
        </w:rPr>
      </w:pPr>
      <w:r>
        <w:rPr>
          <w:rFonts w:ascii="Arial" w:hAnsi="Arial" w:cs="Arial"/>
          <w:color w:val="000000"/>
          <w:sz w:val="14"/>
          <w:szCs w:val="14"/>
        </w:rPr>
        <w:t>Client code implemented with XHTML, CSS, Javascript</w:t>
      </w:r>
    </w:p>
    <w:p w14:paraId="29C2B067" w14:textId="77777777" w:rsidR="007C4B1B" w:rsidRDefault="007C4B1B" w:rsidP="007C4B1B">
      <w:pPr>
        <w:numPr>
          <w:ilvl w:val="0"/>
          <w:numId w:val="11"/>
        </w:numPr>
        <w:shd w:val="clear" w:color="auto" w:fill="FFFFFF"/>
        <w:spacing w:line="360" w:lineRule="auto"/>
        <w:ind w:left="225" w:right="2070" w:firstLine="0"/>
        <w:rPr>
          <w:rFonts w:ascii="Arial" w:hAnsi="Arial" w:cs="Arial"/>
          <w:color w:val="000000"/>
          <w:sz w:val="14"/>
          <w:szCs w:val="14"/>
        </w:rPr>
      </w:pPr>
      <w:r>
        <w:rPr>
          <w:rFonts w:ascii="Arial" w:hAnsi="Arial" w:cs="Arial"/>
          <w:color w:val="000000"/>
          <w:sz w:val="14"/>
          <w:szCs w:val="14"/>
        </w:rPr>
        <w:t>Extensive Dojo implementation for off-the-shelf widgets and custom form widgets, dynamic content display widgets</w:t>
      </w:r>
    </w:p>
    <w:p w14:paraId="2CF630B7" w14:textId="77777777" w:rsidR="007C4B1B" w:rsidRDefault="007C4B1B" w:rsidP="007C4B1B">
      <w:pPr>
        <w:numPr>
          <w:ilvl w:val="0"/>
          <w:numId w:val="11"/>
        </w:numPr>
        <w:shd w:val="clear" w:color="auto" w:fill="FFFFFF"/>
        <w:spacing w:line="360" w:lineRule="auto"/>
        <w:ind w:left="225" w:right="2070" w:firstLine="0"/>
        <w:rPr>
          <w:rFonts w:ascii="Arial" w:hAnsi="Arial" w:cs="Arial"/>
          <w:color w:val="000000"/>
          <w:sz w:val="14"/>
          <w:szCs w:val="14"/>
        </w:rPr>
      </w:pPr>
      <w:r>
        <w:rPr>
          <w:rFonts w:ascii="Arial" w:hAnsi="Arial" w:cs="Arial"/>
          <w:color w:val="000000"/>
          <w:sz w:val="14"/>
          <w:szCs w:val="14"/>
        </w:rPr>
        <w:t>Extensive cross browser compatibility testing</w:t>
      </w:r>
    </w:p>
    <w:p w14:paraId="7BB7B963" w14:textId="77777777" w:rsidR="007C4B1B" w:rsidRDefault="007C4B1B" w:rsidP="007C4B1B">
      <w:pPr>
        <w:numPr>
          <w:ilvl w:val="0"/>
          <w:numId w:val="11"/>
        </w:numPr>
        <w:shd w:val="clear" w:color="auto" w:fill="FFFFFF"/>
        <w:spacing w:after="280" w:line="360" w:lineRule="auto"/>
        <w:ind w:left="225" w:right="2070" w:firstLine="0"/>
        <w:rPr>
          <w:rFonts w:ascii="Arial" w:hAnsi="Arial" w:cs="Arial"/>
          <w:color w:val="000000"/>
          <w:sz w:val="14"/>
          <w:szCs w:val="14"/>
        </w:rPr>
      </w:pPr>
      <w:r>
        <w:rPr>
          <w:rFonts w:ascii="Arial" w:hAnsi="Arial" w:cs="Arial"/>
          <w:color w:val="000000"/>
          <w:sz w:val="14"/>
          <w:szCs w:val="14"/>
        </w:rPr>
        <w:t>SEO and Google Search integration</w:t>
      </w:r>
    </w:p>
    <w:p w14:paraId="52501428" w14:textId="77777777" w:rsidR="007C4B1B" w:rsidRDefault="007C4B1B" w:rsidP="007C4B1B">
      <w:pPr>
        <w:pStyle w:val="Heading5"/>
        <w:numPr>
          <w:ilvl w:val="4"/>
          <w:numId w:val="1"/>
        </w:numPr>
        <w:shd w:val="clear" w:color="auto" w:fill="FFFFFF"/>
        <w:spacing w:line="360" w:lineRule="auto"/>
        <w:ind w:right="2070"/>
        <w:rPr>
          <w:rFonts w:ascii="Arial" w:hAnsi="Arial" w:cs="Arial"/>
          <w:color w:val="000000"/>
          <w:sz w:val="14"/>
          <w:szCs w:val="14"/>
        </w:rPr>
      </w:pPr>
      <w:r>
        <w:rPr>
          <w:rFonts w:ascii="Arial" w:hAnsi="Arial" w:cs="Arial"/>
          <w:color w:val="000000"/>
          <w:sz w:val="14"/>
          <w:szCs w:val="14"/>
        </w:rPr>
        <w:t>Bay Area Young People in AA</w:t>
      </w:r>
    </w:p>
    <w:p w14:paraId="652232D9" w14:textId="77777777" w:rsidR="007C4B1B" w:rsidRDefault="007C4B1B" w:rsidP="007C4B1B">
      <w:pPr>
        <w:pStyle w:val="NormalWeb"/>
        <w:shd w:val="clear" w:color="auto" w:fill="FFFFFF"/>
        <w:spacing w:line="360" w:lineRule="auto"/>
        <w:ind w:right="2070"/>
        <w:rPr>
          <w:rFonts w:ascii="Arial" w:hAnsi="Arial" w:cs="Arial"/>
          <w:color w:val="000000"/>
          <w:sz w:val="14"/>
          <w:szCs w:val="14"/>
        </w:rPr>
      </w:pPr>
      <w:r>
        <w:rPr>
          <w:rFonts w:ascii="Arial" w:hAnsi="Arial" w:cs="Arial"/>
          <w:color w:val="000000"/>
          <w:sz w:val="14"/>
          <w:szCs w:val="14"/>
        </w:rPr>
        <w:t>Organizational needs</w:t>
      </w:r>
      <w:r>
        <w:rPr>
          <w:rFonts w:ascii="Arial" w:hAnsi="Arial" w:cs="Arial"/>
          <w:color w:val="000000"/>
          <w:sz w:val="14"/>
          <w:szCs w:val="14"/>
        </w:rPr>
        <w:br/>
      </w:r>
      <w:r>
        <w:rPr>
          <w:rFonts w:ascii="Arial" w:hAnsi="Arial" w:cs="Arial"/>
          <w:color w:val="000000"/>
          <w:sz w:val="14"/>
          <w:szCs w:val="14"/>
        </w:rPr>
        <w:br/>
        <w:t xml:space="preserve">Simple to view website that is mobile friendly and displays as much information as possible with a single page load. Custom CMS features that are easy to learn and use for an organization with frequent turnover. </w:t>
      </w:r>
      <w:r>
        <w:rPr>
          <w:rFonts w:ascii="Arial" w:hAnsi="Arial" w:cs="Arial"/>
          <w:color w:val="000000"/>
          <w:sz w:val="14"/>
          <w:szCs w:val="14"/>
        </w:rPr>
        <w:br/>
      </w:r>
      <w:r>
        <w:rPr>
          <w:rFonts w:ascii="Arial" w:hAnsi="Arial" w:cs="Arial"/>
          <w:color w:val="000000"/>
          <w:sz w:val="14"/>
          <w:szCs w:val="14"/>
        </w:rPr>
        <w:lastRenderedPageBreak/>
        <w:br/>
        <w:t xml:space="preserve">Implementations </w:t>
      </w:r>
    </w:p>
    <w:p w14:paraId="6C059362" w14:textId="77777777" w:rsidR="007C4B1B" w:rsidRDefault="007C4B1B" w:rsidP="007C4B1B">
      <w:pPr>
        <w:numPr>
          <w:ilvl w:val="0"/>
          <w:numId w:val="12"/>
        </w:numPr>
        <w:shd w:val="clear" w:color="auto" w:fill="FFFFFF"/>
        <w:spacing w:before="280" w:line="360" w:lineRule="auto"/>
        <w:ind w:left="225" w:right="2070" w:firstLine="0"/>
        <w:rPr>
          <w:rFonts w:ascii="Arial" w:hAnsi="Arial" w:cs="Arial"/>
          <w:color w:val="000000"/>
          <w:sz w:val="14"/>
          <w:szCs w:val="14"/>
        </w:rPr>
      </w:pPr>
      <w:r>
        <w:rPr>
          <w:rFonts w:ascii="Arial" w:hAnsi="Arial" w:cs="Arial"/>
          <w:color w:val="000000"/>
          <w:sz w:val="14"/>
          <w:szCs w:val="14"/>
        </w:rPr>
        <w:t>PHP / Cake PHP framework configuration and custom extensions for MVC server-side logic</w:t>
      </w:r>
    </w:p>
    <w:p w14:paraId="2CF40DAA" w14:textId="77777777" w:rsidR="007C4B1B" w:rsidRDefault="007C4B1B" w:rsidP="007C4B1B">
      <w:pPr>
        <w:numPr>
          <w:ilvl w:val="0"/>
          <w:numId w:val="12"/>
        </w:numPr>
        <w:shd w:val="clear" w:color="auto" w:fill="FFFFFF"/>
        <w:spacing w:line="360" w:lineRule="auto"/>
        <w:ind w:left="225" w:right="2070" w:firstLine="0"/>
        <w:rPr>
          <w:rFonts w:ascii="Arial" w:hAnsi="Arial" w:cs="Arial"/>
          <w:color w:val="000000"/>
          <w:sz w:val="14"/>
          <w:szCs w:val="14"/>
        </w:rPr>
      </w:pPr>
      <w:r>
        <w:rPr>
          <w:rFonts w:ascii="Arial" w:hAnsi="Arial" w:cs="Arial"/>
          <w:color w:val="000000"/>
          <w:sz w:val="14"/>
          <w:szCs w:val="14"/>
        </w:rPr>
        <w:t>MySQL configuration as attached data-store for above</w:t>
      </w:r>
    </w:p>
    <w:p w14:paraId="29BCFE5D" w14:textId="77777777" w:rsidR="007C4B1B" w:rsidRDefault="007C4B1B" w:rsidP="007C4B1B">
      <w:pPr>
        <w:numPr>
          <w:ilvl w:val="0"/>
          <w:numId w:val="12"/>
        </w:numPr>
        <w:shd w:val="clear" w:color="auto" w:fill="FFFFFF"/>
        <w:spacing w:after="280" w:line="360" w:lineRule="auto"/>
        <w:ind w:left="225" w:right="2070" w:firstLine="0"/>
        <w:rPr>
          <w:rFonts w:ascii="Arial" w:hAnsi="Arial" w:cs="Arial"/>
          <w:color w:val="000000"/>
          <w:sz w:val="14"/>
          <w:szCs w:val="14"/>
        </w:rPr>
      </w:pPr>
      <w:r>
        <w:rPr>
          <w:rFonts w:ascii="Arial" w:hAnsi="Arial" w:cs="Arial"/>
          <w:color w:val="000000"/>
          <w:sz w:val="14"/>
          <w:szCs w:val="14"/>
        </w:rPr>
        <w:t>jQuery implementation for DHTML, AJAX form submits, content scrolling and overlay</w:t>
      </w:r>
    </w:p>
    <w:p w14:paraId="5276F3D3" w14:textId="77777777" w:rsidR="007C4B1B" w:rsidRDefault="007C4B1B" w:rsidP="007C4B1B">
      <w:pPr>
        <w:pStyle w:val="NormalWeb"/>
        <w:shd w:val="clear" w:color="auto" w:fill="FFFFFF"/>
        <w:spacing w:line="360" w:lineRule="auto"/>
        <w:ind w:right="2070"/>
        <w:rPr>
          <w:rFonts w:ascii="Arial" w:hAnsi="Arial" w:cs="Arial"/>
          <w:color w:val="000000"/>
          <w:sz w:val="14"/>
          <w:szCs w:val="14"/>
        </w:rPr>
      </w:pPr>
    </w:p>
    <w:p w14:paraId="24A9075F" w14:textId="77777777" w:rsidR="00D36008" w:rsidRDefault="00D36008">
      <w:bookmarkStart w:id="0" w:name="_GoBack"/>
      <w:bookmarkEnd w:id="0"/>
    </w:p>
    <w:sectPr w:rsidR="00D36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o"/>
      <w:lvlJc w:val="left"/>
      <w:pPr>
        <w:tabs>
          <w:tab w:val="num" w:pos="720"/>
        </w:tabs>
        <w:ind w:left="720" w:hanging="360"/>
      </w:pPr>
      <w:rPr>
        <w:rFonts w:ascii="Courier New" w:hAnsi="Courier New"/>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name w:val="WW8Num3"/>
    <w:lvl w:ilvl="0">
      <w:start w:val="1"/>
      <w:numFmt w:val="bullet"/>
      <w:lvlText w:val="o"/>
      <w:lvlJc w:val="left"/>
      <w:pPr>
        <w:tabs>
          <w:tab w:val="num" w:pos="720"/>
        </w:tabs>
        <w:ind w:left="720" w:hanging="360"/>
      </w:pPr>
      <w:rPr>
        <w:rFonts w:ascii="Courier New" w:hAnsi="Courier New"/>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4"/>
    <w:multiLevelType w:val="multilevel"/>
    <w:tmpl w:val="00000004"/>
    <w:name w:val="WW8Num4"/>
    <w:lvl w:ilvl="0">
      <w:start w:val="1"/>
      <w:numFmt w:val="bullet"/>
      <w:lvlText w:val="o"/>
      <w:lvlJc w:val="left"/>
      <w:pPr>
        <w:tabs>
          <w:tab w:val="num" w:pos="720"/>
        </w:tabs>
        <w:ind w:left="720" w:hanging="360"/>
      </w:pPr>
      <w:rPr>
        <w:rFonts w:ascii="Courier New" w:hAnsi="Courier New"/>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multilevel"/>
    <w:tmpl w:val="00000005"/>
    <w:name w:val="WW8Num5"/>
    <w:lvl w:ilvl="0">
      <w:start w:val="1"/>
      <w:numFmt w:val="bullet"/>
      <w:lvlText w:val="o"/>
      <w:lvlJc w:val="left"/>
      <w:pPr>
        <w:tabs>
          <w:tab w:val="num" w:pos="720"/>
        </w:tabs>
        <w:ind w:left="720" w:hanging="360"/>
      </w:pPr>
      <w:rPr>
        <w:rFonts w:ascii="Courier New" w:hAnsi="Courier New"/>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 w15:restartNumberingAfterBreak="0">
    <w:nsid w:val="00000006"/>
    <w:multiLevelType w:val="multilevel"/>
    <w:tmpl w:val="00000006"/>
    <w:name w:val="WW8Num6"/>
    <w:lvl w:ilvl="0">
      <w:start w:val="1"/>
      <w:numFmt w:val="bullet"/>
      <w:lvlText w:val="o"/>
      <w:lvlJc w:val="left"/>
      <w:pPr>
        <w:tabs>
          <w:tab w:val="num" w:pos="720"/>
        </w:tabs>
        <w:ind w:left="720" w:hanging="360"/>
      </w:pPr>
      <w:rPr>
        <w:rFonts w:ascii="Courier New" w:hAnsi="Courier New"/>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7"/>
    <w:lvl w:ilvl="0">
      <w:start w:val="1"/>
      <w:numFmt w:val="bullet"/>
      <w:lvlText w:val="o"/>
      <w:lvlJc w:val="left"/>
      <w:pPr>
        <w:tabs>
          <w:tab w:val="num" w:pos="720"/>
        </w:tabs>
        <w:ind w:left="720" w:hanging="360"/>
      </w:pPr>
      <w:rPr>
        <w:rFonts w:ascii="Courier New" w:hAnsi="Courier New"/>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0000008"/>
    <w:multiLevelType w:val="multilevel"/>
    <w:tmpl w:val="00000008"/>
    <w:name w:val="WW8Num8"/>
    <w:lvl w:ilvl="0">
      <w:start w:val="1"/>
      <w:numFmt w:val="bullet"/>
      <w:lvlText w:val="o"/>
      <w:lvlJc w:val="left"/>
      <w:pPr>
        <w:tabs>
          <w:tab w:val="num" w:pos="720"/>
        </w:tabs>
        <w:ind w:left="720" w:hanging="360"/>
      </w:pPr>
      <w:rPr>
        <w:rFonts w:ascii="Courier New" w:hAnsi="Courier New"/>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9"/>
    <w:multiLevelType w:val="multilevel"/>
    <w:tmpl w:val="00000009"/>
    <w:name w:val="WW8Num9"/>
    <w:lvl w:ilvl="0">
      <w:start w:val="1"/>
      <w:numFmt w:val="bullet"/>
      <w:lvlText w:val="o"/>
      <w:lvlJc w:val="left"/>
      <w:pPr>
        <w:tabs>
          <w:tab w:val="num" w:pos="720"/>
        </w:tabs>
        <w:ind w:left="720" w:hanging="360"/>
      </w:pPr>
      <w:rPr>
        <w:rFonts w:ascii="Courier New" w:hAnsi="Courier New"/>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 w15:restartNumberingAfterBreak="0">
    <w:nsid w:val="0000000A"/>
    <w:multiLevelType w:val="multilevel"/>
    <w:tmpl w:val="0000000A"/>
    <w:name w:val="WW8Num10"/>
    <w:lvl w:ilvl="0">
      <w:start w:val="1"/>
      <w:numFmt w:val="bullet"/>
      <w:lvlText w:val="o"/>
      <w:lvlJc w:val="left"/>
      <w:pPr>
        <w:tabs>
          <w:tab w:val="num" w:pos="720"/>
        </w:tabs>
        <w:ind w:left="720" w:hanging="360"/>
      </w:pPr>
      <w:rPr>
        <w:rFonts w:ascii="Courier New" w:hAnsi="Courier New"/>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0" w15:restartNumberingAfterBreak="0">
    <w:nsid w:val="0000000B"/>
    <w:multiLevelType w:val="multilevel"/>
    <w:tmpl w:val="0000000B"/>
    <w:name w:val="WW8Num11"/>
    <w:lvl w:ilvl="0">
      <w:start w:val="1"/>
      <w:numFmt w:val="bullet"/>
      <w:lvlText w:val="o"/>
      <w:lvlJc w:val="left"/>
      <w:pPr>
        <w:tabs>
          <w:tab w:val="num" w:pos="720"/>
        </w:tabs>
        <w:ind w:left="720" w:hanging="360"/>
      </w:pPr>
      <w:rPr>
        <w:rFonts w:ascii="Courier New" w:hAnsi="Courier New"/>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1" w15:restartNumberingAfterBreak="0">
    <w:nsid w:val="0000000C"/>
    <w:multiLevelType w:val="multilevel"/>
    <w:tmpl w:val="0000000C"/>
    <w:name w:val="WW8Num12"/>
    <w:lvl w:ilvl="0">
      <w:start w:val="1"/>
      <w:numFmt w:val="bullet"/>
      <w:lvlText w:val="o"/>
      <w:lvlJc w:val="left"/>
      <w:pPr>
        <w:tabs>
          <w:tab w:val="num" w:pos="720"/>
        </w:tabs>
        <w:ind w:left="720" w:hanging="360"/>
      </w:pPr>
      <w:rPr>
        <w:rFonts w:ascii="Courier New" w:hAnsi="Courier New"/>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8"/>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 w:numId="11">
    <w:abstractNumId w:val="10"/>
    <w:lvlOverride w:ilvl="0"/>
    <w:lvlOverride w:ilvl="1"/>
    <w:lvlOverride w:ilvl="2"/>
    <w:lvlOverride w:ilvl="3"/>
    <w:lvlOverride w:ilvl="4"/>
    <w:lvlOverride w:ilvl="5"/>
    <w:lvlOverride w:ilvl="6"/>
    <w:lvlOverride w:ilvl="7"/>
    <w:lvlOverride w:ilvl="8"/>
  </w:num>
  <w:num w:numId="12">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39D"/>
    <w:rsid w:val="007C4B1B"/>
    <w:rsid w:val="008C439D"/>
    <w:rsid w:val="00D36008"/>
    <w:rsid w:val="00FB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8F8E7-E876-433F-B0D6-E78A1C20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B1B"/>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BodyText"/>
    <w:link w:val="Heading1Char"/>
    <w:qFormat/>
    <w:rsid w:val="007C4B1B"/>
    <w:pPr>
      <w:numPr>
        <w:numId w:val="2"/>
      </w:numPr>
      <w:spacing w:before="75" w:after="75"/>
      <w:ind w:left="75" w:right="75" w:firstLine="0"/>
      <w:outlineLvl w:val="0"/>
    </w:pPr>
    <w:rPr>
      <w:b/>
      <w:bCs/>
      <w:kern w:val="2"/>
      <w:sz w:val="36"/>
      <w:szCs w:val="36"/>
    </w:rPr>
  </w:style>
  <w:style w:type="paragraph" w:styleId="Heading2">
    <w:name w:val="heading 2"/>
    <w:basedOn w:val="Normal"/>
    <w:next w:val="BodyText"/>
    <w:link w:val="Heading2Char"/>
    <w:semiHidden/>
    <w:unhideWhenUsed/>
    <w:qFormat/>
    <w:rsid w:val="007C4B1B"/>
    <w:pPr>
      <w:numPr>
        <w:ilvl w:val="1"/>
        <w:numId w:val="2"/>
      </w:numPr>
      <w:spacing w:before="75" w:after="75"/>
      <w:outlineLvl w:val="1"/>
    </w:pPr>
    <w:rPr>
      <w:b/>
      <w:bCs/>
      <w:i/>
      <w:iCs/>
    </w:rPr>
  </w:style>
  <w:style w:type="paragraph" w:styleId="Heading5">
    <w:name w:val="heading 5"/>
    <w:basedOn w:val="Normal"/>
    <w:next w:val="BodyText"/>
    <w:link w:val="Heading5Char"/>
    <w:semiHidden/>
    <w:unhideWhenUsed/>
    <w:qFormat/>
    <w:rsid w:val="007C4B1B"/>
    <w:pPr>
      <w:numPr>
        <w:ilvl w:val="4"/>
        <w:numId w:val="2"/>
      </w:numPr>
      <w:spacing w:before="300" w:after="150"/>
      <w:outlineLvl w:val="4"/>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B1B"/>
    <w:rPr>
      <w:rFonts w:ascii="Times New Roman" w:eastAsia="Times New Roman" w:hAnsi="Times New Roman" w:cs="Times New Roman"/>
      <w:b/>
      <w:bCs/>
      <w:kern w:val="2"/>
      <w:sz w:val="36"/>
      <w:szCs w:val="36"/>
      <w:lang w:eastAsia="ar-SA"/>
    </w:rPr>
  </w:style>
  <w:style w:type="character" w:customStyle="1" w:styleId="Heading2Char">
    <w:name w:val="Heading 2 Char"/>
    <w:basedOn w:val="DefaultParagraphFont"/>
    <w:link w:val="Heading2"/>
    <w:semiHidden/>
    <w:rsid w:val="007C4B1B"/>
    <w:rPr>
      <w:rFonts w:ascii="Times New Roman" w:eastAsia="Times New Roman" w:hAnsi="Times New Roman" w:cs="Times New Roman"/>
      <w:b/>
      <w:bCs/>
      <w:i/>
      <w:iCs/>
      <w:sz w:val="24"/>
      <w:szCs w:val="24"/>
      <w:lang w:eastAsia="ar-SA"/>
    </w:rPr>
  </w:style>
  <w:style w:type="character" w:customStyle="1" w:styleId="Heading5Char">
    <w:name w:val="Heading 5 Char"/>
    <w:basedOn w:val="DefaultParagraphFont"/>
    <w:link w:val="Heading5"/>
    <w:semiHidden/>
    <w:rsid w:val="007C4B1B"/>
    <w:rPr>
      <w:rFonts w:ascii="Times New Roman" w:eastAsia="Times New Roman" w:hAnsi="Times New Roman" w:cs="Times New Roman"/>
      <w:b/>
      <w:bCs/>
      <w:sz w:val="21"/>
      <w:szCs w:val="21"/>
      <w:lang w:eastAsia="ar-SA"/>
    </w:rPr>
  </w:style>
  <w:style w:type="character" w:styleId="Hyperlink">
    <w:name w:val="Hyperlink"/>
    <w:basedOn w:val="DefaultParagraphFont"/>
    <w:semiHidden/>
    <w:unhideWhenUsed/>
    <w:rsid w:val="007C4B1B"/>
    <w:rPr>
      <w:strike w:val="0"/>
      <w:dstrike w:val="0"/>
      <w:color w:val="000099"/>
      <w:u w:val="none"/>
      <w:effect w:val="none"/>
    </w:rPr>
  </w:style>
  <w:style w:type="paragraph" w:styleId="NormalWeb">
    <w:name w:val="Normal (Web)"/>
    <w:basedOn w:val="Normal"/>
    <w:semiHidden/>
    <w:unhideWhenUsed/>
    <w:rsid w:val="007C4B1B"/>
    <w:pPr>
      <w:spacing w:before="280" w:after="280"/>
    </w:pPr>
  </w:style>
  <w:style w:type="paragraph" w:customStyle="1" w:styleId="skills">
    <w:name w:val="skills"/>
    <w:basedOn w:val="Normal"/>
    <w:rsid w:val="007C4B1B"/>
    <w:pPr>
      <w:spacing w:before="150" w:after="150"/>
      <w:ind w:left="150" w:right="150"/>
    </w:pPr>
  </w:style>
  <w:style w:type="character" w:customStyle="1" w:styleId="indent1">
    <w:name w:val="indent1"/>
    <w:basedOn w:val="DefaultParagraphFont"/>
    <w:rsid w:val="007C4B1B"/>
  </w:style>
  <w:style w:type="character" w:styleId="Strong">
    <w:name w:val="Strong"/>
    <w:basedOn w:val="DefaultParagraphFont"/>
    <w:qFormat/>
    <w:rsid w:val="007C4B1B"/>
    <w:rPr>
      <w:b/>
      <w:bCs/>
    </w:rPr>
  </w:style>
  <w:style w:type="character" w:styleId="Emphasis">
    <w:name w:val="Emphasis"/>
    <w:basedOn w:val="DefaultParagraphFont"/>
    <w:qFormat/>
    <w:rsid w:val="007C4B1B"/>
    <w:rPr>
      <w:i/>
      <w:iCs/>
    </w:rPr>
  </w:style>
  <w:style w:type="paragraph" w:styleId="BodyText">
    <w:name w:val="Body Text"/>
    <w:basedOn w:val="Normal"/>
    <w:link w:val="BodyTextChar"/>
    <w:uiPriority w:val="99"/>
    <w:semiHidden/>
    <w:unhideWhenUsed/>
    <w:rsid w:val="007C4B1B"/>
    <w:pPr>
      <w:spacing w:after="120"/>
    </w:pPr>
  </w:style>
  <w:style w:type="character" w:customStyle="1" w:styleId="BodyTextChar">
    <w:name w:val="Body Text Char"/>
    <w:basedOn w:val="DefaultParagraphFont"/>
    <w:link w:val="BodyText"/>
    <w:uiPriority w:val="99"/>
    <w:semiHidden/>
    <w:rsid w:val="007C4B1B"/>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30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dgshapiro" TargetMode="External"/><Relationship Id="rId5" Type="http://schemas.openxmlformats.org/officeDocument/2006/relationships/hyperlink" Target="mailto:resume@david-shapiro.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872</Words>
  <Characters>4973</Characters>
  <Application>Microsoft Office Word</Application>
  <DocSecurity>0</DocSecurity>
  <Lines>41</Lines>
  <Paragraphs>11</Paragraphs>
  <ScaleCrop>false</ScaleCrop>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HERON, DANIEL</dc:creator>
  <cp:keywords/>
  <dc:description/>
  <cp:lastModifiedBy>HERON, DANIEL</cp:lastModifiedBy>
  <cp:revision>2</cp:revision>
  <dcterms:created xsi:type="dcterms:W3CDTF">2019-03-14T16:22:00Z</dcterms:created>
  <dcterms:modified xsi:type="dcterms:W3CDTF">2019-03-14T16:22:00Z</dcterms:modified>
</cp:coreProperties>
</file>